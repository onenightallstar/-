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6DFB" w14:textId="037168E2" w:rsidR="00B553F9" w:rsidRDefault="004B3A4C" w:rsidP="00DA4781">
      <w:pPr>
        <w:rPr>
          <w:sz w:val="84"/>
          <w:szCs w:val="84"/>
        </w:rPr>
      </w:pPr>
      <w:r>
        <w:rPr>
          <w:noProof/>
          <w:sz w:val="84"/>
          <w:szCs w:val="84"/>
        </w:rPr>
        <w:drawing>
          <wp:inline distT="0" distB="0" distL="0" distR="0" wp14:anchorId="33143756" wp14:editId="14044901">
            <wp:extent cx="5056505" cy="1740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12" r="-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17405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0143" w14:textId="77777777" w:rsidR="00B553F9" w:rsidRDefault="00B553F9" w:rsidP="00DA4781">
      <w:pPr>
        <w:rPr>
          <w:sz w:val="84"/>
          <w:szCs w:val="84"/>
        </w:rPr>
      </w:pPr>
    </w:p>
    <w:p w14:paraId="26424155" w14:textId="77777777" w:rsidR="00B553F9" w:rsidRDefault="00A2739B" w:rsidP="00CA3407">
      <w:pPr>
        <w:ind w:left="420" w:firstLine="420"/>
        <w:jc w:val="center"/>
      </w:pPr>
      <w:r>
        <w:rPr>
          <w:rFonts w:hint="eastAsia"/>
          <w:sz w:val="72"/>
          <w:szCs w:val="84"/>
        </w:rPr>
        <w:t>数据库实验报告</w:t>
      </w:r>
    </w:p>
    <w:p w14:paraId="56D11320" w14:textId="77777777" w:rsidR="00B553F9" w:rsidRDefault="00B553F9" w:rsidP="00DA4781">
      <w:pPr>
        <w:outlineLvl w:val="0"/>
        <w:rPr>
          <w:sz w:val="44"/>
          <w:szCs w:val="44"/>
        </w:rPr>
      </w:pPr>
    </w:p>
    <w:p w14:paraId="2DD783C6" w14:textId="77777777" w:rsidR="00B553F9" w:rsidRDefault="00B553F9" w:rsidP="00DA4781">
      <w:pPr>
        <w:rPr>
          <w:sz w:val="44"/>
          <w:szCs w:val="44"/>
        </w:rPr>
      </w:pPr>
    </w:p>
    <w:p w14:paraId="3FE711E8" w14:textId="77777777" w:rsidR="00B553F9" w:rsidRDefault="00B553F9" w:rsidP="00DA4781">
      <w:pPr>
        <w:rPr>
          <w:sz w:val="44"/>
          <w:szCs w:val="44"/>
        </w:rPr>
      </w:pPr>
    </w:p>
    <w:p w14:paraId="1EA6B5FE" w14:textId="77777777" w:rsidR="00B553F9" w:rsidRDefault="00B553F9" w:rsidP="00DA4781">
      <w:pPr>
        <w:rPr>
          <w:sz w:val="44"/>
          <w:szCs w:val="44"/>
        </w:rPr>
      </w:pPr>
    </w:p>
    <w:p w14:paraId="7CA09A66" w14:textId="77777777" w:rsidR="00B553F9" w:rsidRDefault="00B553F9" w:rsidP="00DA4781">
      <w:pPr>
        <w:rPr>
          <w:sz w:val="44"/>
          <w:szCs w:val="44"/>
        </w:rPr>
      </w:pPr>
    </w:p>
    <w:p w14:paraId="3850460C" w14:textId="77777777" w:rsidR="00B553F9" w:rsidRDefault="00B553F9" w:rsidP="00DA4781">
      <w:pPr>
        <w:rPr>
          <w:sz w:val="44"/>
          <w:szCs w:val="44"/>
        </w:rPr>
      </w:pPr>
    </w:p>
    <w:p w14:paraId="7A9C1219" w14:textId="77777777" w:rsidR="00B553F9" w:rsidRDefault="00A2739B" w:rsidP="00DA4781">
      <w:pPr>
        <w:spacing w:line="360" w:lineRule="auto"/>
        <w:ind w:firstLine="2100"/>
      </w:pPr>
      <w:r>
        <w:rPr>
          <w:rFonts w:hint="eastAsia"/>
          <w:sz w:val="30"/>
          <w:szCs w:val="30"/>
        </w:rPr>
        <w:t>学</w:t>
      </w:r>
      <w:r>
        <w:rPr>
          <w:rFonts w:eastAsia="Times New Roman"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院（系）：</w:t>
      </w:r>
      <w:r>
        <w:rPr>
          <w:rFonts w:eastAsia="Times New Roman"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计算机科学与技术学院</w:t>
      </w:r>
      <w:r>
        <w:rPr>
          <w:rFonts w:eastAsia="Times New Roman" w:hint="eastAsia"/>
          <w:sz w:val="30"/>
          <w:szCs w:val="30"/>
          <w:u w:val="single"/>
        </w:rPr>
        <w:t xml:space="preserve"> </w:t>
      </w:r>
      <w:r>
        <w:rPr>
          <w:rFonts w:eastAsia="Times New Roman"/>
          <w:sz w:val="30"/>
          <w:szCs w:val="30"/>
          <w:u w:val="single"/>
        </w:rPr>
        <w:t xml:space="preserve"> </w:t>
      </w:r>
    </w:p>
    <w:p w14:paraId="361CCDF6" w14:textId="6BB65FDC" w:rsidR="00F45462" w:rsidRDefault="00F45462" w:rsidP="003576B3">
      <w:pPr>
        <w:spacing w:line="360" w:lineRule="auto"/>
        <w:ind w:firstLine="2100"/>
        <w:rPr>
          <w:rFonts w:eastAsia="Times New Roman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eastAsia="Times New Roman"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eastAsia="Times New Roman" w:hint="eastAsia"/>
          <w:sz w:val="30"/>
          <w:szCs w:val="30"/>
          <w:u w:val="single"/>
        </w:rPr>
        <w:t xml:space="preserve">       </w:t>
      </w:r>
      <w:r>
        <w:rPr>
          <w:rFonts w:eastAsia="Times New Roman"/>
          <w:sz w:val="30"/>
          <w:szCs w:val="30"/>
          <w:u w:val="single"/>
        </w:rPr>
        <w:t xml:space="preserve">  </w:t>
      </w:r>
      <w:r>
        <w:rPr>
          <w:rFonts w:eastAsia="Times New Roman" w:hint="eastAsia"/>
          <w:sz w:val="30"/>
          <w:szCs w:val="30"/>
          <w:u w:val="single"/>
        </w:rPr>
        <w:t xml:space="preserve"> </w:t>
      </w:r>
      <w:r>
        <w:rPr>
          <w:rFonts w:eastAsia="Times New Roman"/>
          <w:sz w:val="30"/>
          <w:szCs w:val="30"/>
          <w:u w:val="single"/>
        </w:rPr>
        <w:t xml:space="preserve"> </w:t>
      </w:r>
      <w:r>
        <w:rPr>
          <w:rFonts w:eastAsia="Times New Roman" w:hint="eastAsia"/>
          <w:sz w:val="30"/>
          <w:szCs w:val="30"/>
          <w:u w:val="single"/>
        </w:rPr>
        <w:t xml:space="preserve">           </w:t>
      </w:r>
      <w:r w:rsidR="008463E4">
        <w:rPr>
          <w:rFonts w:eastAsia="Times New Roman"/>
          <w:sz w:val="30"/>
          <w:szCs w:val="30"/>
          <w:u w:val="single"/>
        </w:rPr>
        <w:t xml:space="preserve">       </w:t>
      </w:r>
    </w:p>
    <w:p w14:paraId="71B00972" w14:textId="76612C68" w:rsidR="003576B3" w:rsidRPr="003576B3" w:rsidRDefault="003576B3" w:rsidP="00E42EE3">
      <w:pPr>
        <w:spacing w:line="360" w:lineRule="auto"/>
        <w:ind w:firstLine="2100"/>
      </w:pPr>
      <w:r>
        <w:rPr>
          <w:rFonts w:hint="eastAsia"/>
          <w:sz w:val="30"/>
          <w:szCs w:val="30"/>
        </w:rPr>
        <w:t>学</w:t>
      </w:r>
      <w:r>
        <w:rPr>
          <w:rFonts w:eastAsia="Times New Roman"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eastAsia="Times New Roman"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eastAsia="Times New Roman"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名：</w:t>
      </w:r>
      <w:r>
        <w:rPr>
          <w:rFonts w:eastAsia="Times New Roman" w:hint="eastAsia"/>
          <w:sz w:val="30"/>
          <w:szCs w:val="30"/>
          <w:u w:val="single"/>
        </w:rPr>
        <w:t xml:space="preserve">     </w:t>
      </w:r>
      <w:r>
        <w:rPr>
          <w:rFonts w:eastAsia="Times New Roman"/>
          <w:sz w:val="30"/>
          <w:szCs w:val="30"/>
          <w:u w:val="single"/>
        </w:rPr>
        <w:t xml:space="preserve">        </w:t>
      </w:r>
      <w:r>
        <w:rPr>
          <w:rFonts w:eastAsia="Times New Roman" w:hint="eastAsia"/>
          <w:sz w:val="30"/>
          <w:szCs w:val="30"/>
          <w:u w:val="single"/>
        </w:rPr>
        <w:t xml:space="preserve">      </w:t>
      </w:r>
      <w:r>
        <w:rPr>
          <w:rFonts w:eastAsia="Times New Roman"/>
          <w:sz w:val="30"/>
          <w:szCs w:val="30"/>
          <w:u w:val="single"/>
        </w:rPr>
        <w:t xml:space="preserve"> </w:t>
      </w:r>
      <w:r>
        <w:rPr>
          <w:rFonts w:eastAsia="Times New Roman" w:hint="eastAsia"/>
          <w:sz w:val="30"/>
          <w:szCs w:val="30"/>
          <w:u w:val="single"/>
        </w:rPr>
        <w:t xml:space="preserve">   </w:t>
      </w:r>
      <w:r w:rsidR="008463E4">
        <w:rPr>
          <w:rFonts w:eastAsia="Times New Roman"/>
          <w:sz w:val="30"/>
          <w:szCs w:val="30"/>
          <w:u w:val="single"/>
        </w:rPr>
        <w:t xml:space="preserve">     </w:t>
      </w:r>
    </w:p>
    <w:p w14:paraId="56A37B21" w14:textId="36074778" w:rsidR="00B553F9" w:rsidRDefault="00A2739B" w:rsidP="00DA4781">
      <w:pPr>
        <w:spacing w:line="360" w:lineRule="auto"/>
        <w:ind w:firstLine="2100"/>
      </w:pPr>
      <w:r>
        <w:rPr>
          <w:rFonts w:hint="eastAsia"/>
          <w:sz w:val="30"/>
          <w:szCs w:val="30"/>
        </w:rPr>
        <w:t>班</w:t>
      </w:r>
      <w:r>
        <w:rPr>
          <w:rFonts w:eastAsia="Times New Roman" w:hint="eastAsia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级：</w:t>
      </w:r>
      <w:r>
        <w:rPr>
          <w:rFonts w:eastAsia="Times New Roman" w:hint="eastAsia"/>
          <w:sz w:val="30"/>
          <w:szCs w:val="30"/>
          <w:u w:val="single"/>
        </w:rPr>
        <w:t xml:space="preserve">    </w:t>
      </w:r>
      <w:r>
        <w:rPr>
          <w:rFonts w:eastAsia="Times New Roman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 xml:space="preserve">                </w:t>
      </w:r>
      <w:r w:rsidR="008463E4">
        <w:rPr>
          <w:sz w:val="30"/>
          <w:szCs w:val="30"/>
          <w:u w:val="single"/>
        </w:rPr>
        <w:t xml:space="preserve">  </w:t>
      </w:r>
    </w:p>
    <w:p w14:paraId="10B696CA" w14:textId="071B46A9" w:rsidR="00B553F9" w:rsidRDefault="00E42EE3" w:rsidP="00E42EE3">
      <w:pPr>
        <w:spacing w:line="360" w:lineRule="auto"/>
        <w:ind w:firstLine="2100"/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业</w:t>
      </w:r>
      <w:r w:rsidR="00A2739B">
        <w:rPr>
          <w:rFonts w:hint="eastAsia"/>
          <w:sz w:val="30"/>
          <w:szCs w:val="30"/>
        </w:rPr>
        <w:t>：</w:t>
      </w:r>
      <w:r w:rsidR="00A2739B">
        <w:rPr>
          <w:rFonts w:eastAsia="Times New Roman" w:hint="eastAsia"/>
          <w:sz w:val="30"/>
          <w:szCs w:val="30"/>
          <w:u w:val="single"/>
        </w:rPr>
        <w:t xml:space="preserve">     </w:t>
      </w:r>
      <w:r w:rsidR="00A2739B">
        <w:rPr>
          <w:rFonts w:eastAsia="Times New Roman"/>
          <w:sz w:val="30"/>
          <w:szCs w:val="30"/>
          <w:u w:val="single"/>
        </w:rPr>
        <w:t xml:space="preserve">        </w:t>
      </w:r>
      <w:r w:rsidR="00A2739B">
        <w:rPr>
          <w:rFonts w:eastAsia="Times New Roman" w:hint="eastAsia"/>
          <w:sz w:val="30"/>
          <w:szCs w:val="30"/>
          <w:u w:val="single"/>
        </w:rPr>
        <w:t xml:space="preserve">      </w:t>
      </w:r>
      <w:r w:rsidR="00A2739B">
        <w:rPr>
          <w:rFonts w:eastAsia="Times New Roman"/>
          <w:sz w:val="30"/>
          <w:szCs w:val="30"/>
          <w:u w:val="single"/>
        </w:rPr>
        <w:t xml:space="preserve"> </w:t>
      </w:r>
      <w:r w:rsidR="00A2739B">
        <w:rPr>
          <w:rFonts w:eastAsia="Times New Roman" w:hint="eastAsia"/>
          <w:sz w:val="30"/>
          <w:szCs w:val="30"/>
          <w:u w:val="single"/>
        </w:rPr>
        <w:t xml:space="preserve">   </w:t>
      </w:r>
      <w:r w:rsidR="008463E4">
        <w:rPr>
          <w:rFonts w:eastAsia="Times New Roman"/>
          <w:sz w:val="30"/>
          <w:szCs w:val="30"/>
          <w:u w:val="single"/>
        </w:rPr>
        <w:t xml:space="preserve">     </w:t>
      </w:r>
    </w:p>
    <w:p w14:paraId="47C36B3F" w14:textId="0C648DC0" w:rsidR="00B553F9" w:rsidRDefault="00A2739B" w:rsidP="00DA4781">
      <w:pPr>
        <w:spacing w:line="360" w:lineRule="auto"/>
        <w:ind w:firstLine="2100"/>
      </w:pPr>
      <w:r>
        <w:rPr>
          <w:rFonts w:hint="eastAsia"/>
          <w:sz w:val="30"/>
          <w:szCs w:val="30"/>
        </w:rPr>
        <w:t>完</w:t>
      </w:r>
      <w:r>
        <w:rPr>
          <w:rFonts w:eastAsia="Times New Roman"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eastAsia="Times New Roman"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日</w:t>
      </w:r>
      <w:r>
        <w:rPr>
          <w:rFonts w:eastAsia="Times New Roman"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期：</w:t>
      </w:r>
      <w:r>
        <w:rPr>
          <w:rFonts w:eastAsia="Times New Roman" w:hint="eastAsia"/>
          <w:sz w:val="30"/>
          <w:szCs w:val="30"/>
          <w:u w:val="single"/>
        </w:rPr>
        <w:t xml:space="preserve">       </w:t>
      </w:r>
      <w:r>
        <w:rPr>
          <w:rFonts w:eastAsia="Times New Roman"/>
          <w:sz w:val="30"/>
          <w:szCs w:val="30"/>
          <w:u w:val="single"/>
        </w:rPr>
        <w:t xml:space="preserve">    </w:t>
      </w:r>
      <w:r>
        <w:rPr>
          <w:rFonts w:eastAsia="Times New Roman" w:hint="eastAsia"/>
          <w:sz w:val="30"/>
          <w:szCs w:val="30"/>
          <w:u w:val="single"/>
        </w:rPr>
        <w:t xml:space="preserve"> </w:t>
      </w:r>
      <w:r>
        <w:rPr>
          <w:rFonts w:eastAsia="Times New Roman"/>
          <w:sz w:val="30"/>
          <w:szCs w:val="30"/>
          <w:u w:val="single"/>
        </w:rPr>
        <w:t xml:space="preserve">          </w:t>
      </w:r>
      <w:r w:rsidR="008463E4">
        <w:rPr>
          <w:rFonts w:eastAsia="Times New Roman"/>
          <w:sz w:val="30"/>
          <w:szCs w:val="30"/>
          <w:u w:val="single"/>
        </w:rPr>
        <w:t xml:space="preserve">      </w:t>
      </w:r>
    </w:p>
    <w:p w14:paraId="2EF61BA4" w14:textId="77777777" w:rsidR="00B553F9" w:rsidRDefault="00A2739B" w:rsidP="00DA4781">
      <w:pPr>
        <w:pageBreakBefore/>
        <w:rPr>
          <w:rFonts w:hint="eastAsia"/>
        </w:rPr>
      </w:pPr>
      <w:r>
        <w:rPr>
          <w:rFonts w:eastAsia="仿宋"/>
          <w:b/>
          <w:sz w:val="32"/>
          <w:szCs w:val="44"/>
        </w:rPr>
        <w:lastRenderedPageBreak/>
        <w:t>实验一任务要求：</w:t>
      </w:r>
    </w:p>
    <w:p w14:paraId="328F2E8E" w14:textId="6CE0B1C3" w:rsidR="00B553F9" w:rsidRDefault="00A2739B" w:rsidP="00DA4781">
      <w:pPr>
        <w:spacing w:line="276" w:lineRule="auto"/>
        <w:ind w:firstLine="480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建立</w:t>
      </w:r>
      <w:r w:rsidR="00BE35C2">
        <w:rPr>
          <w:rFonts w:eastAsia="仿宋" w:hint="eastAsia"/>
          <w:sz w:val="24"/>
          <w:szCs w:val="22"/>
        </w:rPr>
        <w:t>校级创新项目</w:t>
      </w:r>
      <w:r>
        <w:rPr>
          <w:rFonts w:eastAsia="仿宋"/>
          <w:sz w:val="24"/>
          <w:szCs w:val="22"/>
        </w:rPr>
        <w:t>数据库的</w:t>
      </w:r>
      <w:r w:rsidR="00BE35C2">
        <w:rPr>
          <w:rFonts w:eastAsia="仿宋" w:hint="eastAsia"/>
          <w:sz w:val="24"/>
          <w:szCs w:val="22"/>
        </w:rPr>
        <w:t>四</w:t>
      </w:r>
      <w:r>
        <w:rPr>
          <w:rFonts w:eastAsia="仿宋"/>
          <w:sz w:val="24"/>
          <w:szCs w:val="22"/>
        </w:rPr>
        <w:t>个基本表并用</w:t>
      </w:r>
      <w:r>
        <w:rPr>
          <w:rFonts w:eastAsia="仿宋"/>
          <w:sz w:val="24"/>
          <w:szCs w:val="22"/>
        </w:rPr>
        <w:t xml:space="preserve">INSERT </w:t>
      </w:r>
      <w:r>
        <w:rPr>
          <w:rFonts w:eastAsia="仿宋"/>
          <w:sz w:val="24"/>
          <w:szCs w:val="22"/>
        </w:rPr>
        <w:t>语句输入数据</w:t>
      </w:r>
      <w:r>
        <w:rPr>
          <w:rFonts w:eastAsia="仿宋"/>
          <w:sz w:val="24"/>
          <w:szCs w:val="22"/>
        </w:rPr>
        <w:t>:</w:t>
      </w:r>
    </w:p>
    <w:p w14:paraId="3239A7BB" w14:textId="1DCD52B3" w:rsidR="00416563" w:rsidRDefault="00F04BF7" w:rsidP="00416563">
      <w:pPr>
        <w:spacing w:line="276" w:lineRule="auto"/>
        <w:ind w:firstLine="480"/>
        <w:rPr>
          <w:rFonts w:eastAsia="仿宋"/>
          <w:sz w:val="24"/>
          <w:szCs w:val="22"/>
        </w:rPr>
      </w:pPr>
      <w:r>
        <w:rPr>
          <w:rFonts w:eastAsia="仿宋" w:hint="eastAsia"/>
          <w:sz w:val="24"/>
          <w:szCs w:val="22"/>
        </w:rPr>
        <w:t>注意</w:t>
      </w:r>
      <w:r w:rsidR="00BE35C2">
        <w:rPr>
          <w:rFonts w:eastAsia="仿宋" w:hint="eastAsia"/>
          <w:sz w:val="24"/>
          <w:szCs w:val="22"/>
        </w:rPr>
        <w:t>：</w:t>
      </w:r>
    </w:p>
    <w:p w14:paraId="1411ED13" w14:textId="60C67AB2" w:rsidR="009D2EE8" w:rsidRDefault="009D2EE8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 w:hint="eastAsia"/>
          <w:sz w:val="24"/>
          <w:szCs w:val="22"/>
        </w:rPr>
        <w:t>sho</w:t>
      </w:r>
      <w:r>
        <w:rPr>
          <w:rFonts w:eastAsia="仿宋"/>
          <w:sz w:val="24"/>
          <w:szCs w:val="22"/>
        </w:rPr>
        <w:t>w databases;//</w:t>
      </w:r>
      <w:r>
        <w:rPr>
          <w:rFonts w:eastAsia="仿宋" w:hint="eastAsia"/>
          <w:sz w:val="24"/>
          <w:szCs w:val="22"/>
        </w:rPr>
        <w:t>展示有那些数据库</w:t>
      </w:r>
    </w:p>
    <w:p w14:paraId="1FC71A6B" w14:textId="6DA6F1D5" w:rsidR="009D2EE8" w:rsidRDefault="009D2EE8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create database u</w:t>
      </w:r>
      <w:r w:rsidRPr="009D2EE8">
        <w:rPr>
          <w:rFonts w:eastAsia="仿宋"/>
          <w:sz w:val="24"/>
          <w:szCs w:val="22"/>
        </w:rPr>
        <w:t>niversityinnovationproject</w:t>
      </w:r>
      <w:r>
        <w:rPr>
          <w:rFonts w:eastAsia="仿宋"/>
          <w:sz w:val="24"/>
          <w:szCs w:val="22"/>
        </w:rPr>
        <w:t>;</w:t>
      </w:r>
    </w:p>
    <w:p w14:paraId="3B58CEB6" w14:textId="3DA40AEB" w:rsidR="009D2EE8" w:rsidRDefault="009D2EE8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 w:hint="eastAsia"/>
          <w:sz w:val="24"/>
          <w:szCs w:val="22"/>
        </w:rPr>
        <w:t>u</w:t>
      </w:r>
      <w:r>
        <w:rPr>
          <w:rFonts w:eastAsia="仿宋"/>
          <w:sz w:val="24"/>
          <w:szCs w:val="22"/>
        </w:rPr>
        <w:t>se universityinnovationproject;</w:t>
      </w:r>
    </w:p>
    <w:p w14:paraId="0F1612CF" w14:textId="77777777" w:rsidR="009D2EE8" w:rsidRDefault="009D2EE8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 w:hint="eastAsia"/>
          <w:sz w:val="24"/>
          <w:szCs w:val="22"/>
        </w:rPr>
        <w:t>c</w:t>
      </w:r>
      <w:r>
        <w:rPr>
          <w:rFonts w:eastAsia="仿宋"/>
          <w:sz w:val="24"/>
          <w:szCs w:val="22"/>
        </w:rPr>
        <w:t>reate table S</w:t>
      </w:r>
    </w:p>
    <w:p w14:paraId="0C74B04D" w14:textId="77777777" w:rsidR="009D2EE8" w:rsidRDefault="009D2EE8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(</w:t>
      </w:r>
    </w:p>
    <w:p w14:paraId="5B0EAAF4" w14:textId="2F4E933C" w:rsidR="009D2EE8" w:rsidRDefault="009D2EE8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Sno</w:t>
      </w:r>
      <w:r>
        <w:rPr>
          <w:rFonts w:eastAsia="仿宋"/>
          <w:sz w:val="24"/>
          <w:szCs w:val="22"/>
        </w:rPr>
        <w:t xml:space="preserve"> char</w:t>
      </w:r>
      <w:r w:rsidR="00BC239C">
        <w:rPr>
          <w:rFonts w:eastAsia="仿宋"/>
          <w:sz w:val="24"/>
          <w:szCs w:val="22"/>
        </w:rPr>
        <w:t>(5)</w:t>
      </w:r>
      <w:r w:rsidR="00610D60">
        <w:rPr>
          <w:rFonts w:eastAsia="仿宋"/>
          <w:sz w:val="24"/>
          <w:szCs w:val="22"/>
        </w:rPr>
        <w:t xml:space="preserve"> unique</w:t>
      </w:r>
      <w:r>
        <w:rPr>
          <w:rFonts w:eastAsia="仿宋"/>
          <w:sz w:val="24"/>
          <w:szCs w:val="22"/>
        </w:rPr>
        <w:t>,</w:t>
      </w:r>
    </w:p>
    <w:p w14:paraId="5780EE50" w14:textId="54C16BDC" w:rsidR="009D2EE8" w:rsidRDefault="009D2EE8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Sname</w:t>
      </w:r>
      <w:r>
        <w:rPr>
          <w:rFonts w:eastAsia="仿宋"/>
          <w:sz w:val="24"/>
          <w:szCs w:val="22"/>
        </w:rPr>
        <w:t xml:space="preserve"> char(</w:t>
      </w:r>
      <w:r w:rsidR="00BC239C">
        <w:rPr>
          <w:rFonts w:eastAsia="仿宋"/>
          <w:sz w:val="24"/>
          <w:szCs w:val="22"/>
        </w:rPr>
        <w:t>7</w:t>
      </w:r>
      <w:r>
        <w:rPr>
          <w:rFonts w:eastAsia="仿宋"/>
          <w:sz w:val="24"/>
          <w:szCs w:val="22"/>
        </w:rPr>
        <w:t>)</w:t>
      </w:r>
      <w:r>
        <w:rPr>
          <w:rFonts w:eastAsia="仿宋"/>
          <w:sz w:val="24"/>
          <w:szCs w:val="22"/>
        </w:rPr>
        <w:t>,</w:t>
      </w:r>
    </w:p>
    <w:p w14:paraId="17E44D81" w14:textId="77777777" w:rsidR="009D2EE8" w:rsidRDefault="009D2EE8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Ssex</w:t>
      </w:r>
      <w:r>
        <w:rPr>
          <w:rFonts w:eastAsia="仿宋"/>
          <w:sz w:val="24"/>
          <w:szCs w:val="22"/>
        </w:rPr>
        <w:t xml:space="preserve"> char(1)</w:t>
      </w:r>
      <w:r>
        <w:rPr>
          <w:rFonts w:eastAsia="仿宋"/>
          <w:sz w:val="24"/>
          <w:szCs w:val="22"/>
        </w:rPr>
        <w:t>,</w:t>
      </w:r>
    </w:p>
    <w:p w14:paraId="5FFBD308" w14:textId="4E8F4D5A" w:rsidR="009D2EE8" w:rsidRDefault="009D2EE8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Sage</w:t>
      </w:r>
      <w:r>
        <w:rPr>
          <w:rFonts w:eastAsia="仿宋"/>
          <w:sz w:val="24"/>
          <w:szCs w:val="22"/>
        </w:rPr>
        <w:t xml:space="preserve"> int</w:t>
      </w:r>
      <w:r w:rsidR="00BC239C">
        <w:rPr>
          <w:rFonts w:eastAsia="仿宋"/>
          <w:sz w:val="24"/>
          <w:szCs w:val="22"/>
        </w:rPr>
        <w:t xml:space="preserve"> check (Sage between 0 and 120)</w:t>
      </w:r>
      <w:r>
        <w:rPr>
          <w:rFonts w:eastAsia="仿宋"/>
          <w:sz w:val="24"/>
          <w:szCs w:val="22"/>
        </w:rPr>
        <w:t>,</w:t>
      </w:r>
    </w:p>
    <w:p w14:paraId="1A9B0ACE" w14:textId="0327B46D" w:rsidR="009D2EE8" w:rsidRDefault="009D2EE8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Sdep</w:t>
      </w:r>
      <w:r>
        <w:rPr>
          <w:rFonts w:eastAsia="仿宋"/>
          <w:sz w:val="24"/>
          <w:szCs w:val="22"/>
        </w:rPr>
        <w:t>t char(</w:t>
      </w:r>
      <w:r w:rsidR="00BC239C">
        <w:rPr>
          <w:rFonts w:eastAsia="仿宋"/>
          <w:sz w:val="24"/>
          <w:szCs w:val="22"/>
        </w:rPr>
        <w:t>5</w:t>
      </w:r>
      <w:r>
        <w:rPr>
          <w:rFonts w:eastAsia="仿宋"/>
          <w:sz w:val="24"/>
          <w:szCs w:val="22"/>
        </w:rPr>
        <w:t>)</w:t>
      </w:r>
    </w:p>
    <w:p w14:paraId="4CA45A75" w14:textId="6ED27338" w:rsidR="009D2EE8" w:rsidRDefault="009D2EE8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)</w:t>
      </w:r>
      <w:r>
        <w:rPr>
          <w:rFonts w:eastAsia="仿宋"/>
          <w:sz w:val="24"/>
          <w:szCs w:val="22"/>
        </w:rPr>
        <w:t>;</w:t>
      </w:r>
    </w:p>
    <w:p w14:paraId="2A5A4E5B" w14:textId="77777777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 w:hint="eastAsia"/>
          <w:sz w:val="24"/>
          <w:szCs w:val="22"/>
        </w:rPr>
        <w:t>c</w:t>
      </w:r>
      <w:r>
        <w:rPr>
          <w:rFonts w:eastAsia="仿宋"/>
          <w:sz w:val="24"/>
          <w:szCs w:val="22"/>
        </w:rPr>
        <w:t>reate table T</w:t>
      </w:r>
    </w:p>
    <w:p w14:paraId="7BC88BDE" w14:textId="77777777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(</w:t>
      </w:r>
    </w:p>
    <w:p w14:paraId="4D61D15B" w14:textId="0B0A7B01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Tno</w:t>
      </w:r>
      <w:r>
        <w:rPr>
          <w:rFonts w:eastAsia="仿宋"/>
          <w:sz w:val="24"/>
          <w:szCs w:val="22"/>
        </w:rPr>
        <w:t xml:space="preserve"> char(3) unique,</w:t>
      </w:r>
    </w:p>
    <w:p w14:paraId="3292E31D" w14:textId="6B422D5C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Tname</w:t>
      </w:r>
      <w:r w:rsidR="00BC239C">
        <w:rPr>
          <w:rFonts w:eastAsia="仿宋"/>
          <w:sz w:val="24"/>
          <w:szCs w:val="22"/>
        </w:rPr>
        <w:t xml:space="preserve"> </w:t>
      </w:r>
      <w:r>
        <w:rPr>
          <w:rFonts w:eastAsia="仿宋"/>
          <w:sz w:val="24"/>
          <w:szCs w:val="22"/>
        </w:rPr>
        <w:t>char(4),</w:t>
      </w:r>
    </w:p>
    <w:p w14:paraId="0BF4BDE0" w14:textId="77777777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Tsex</w:t>
      </w:r>
      <w:r>
        <w:rPr>
          <w:rFonts w:eastAsia="仿宋"/>
          <w:sz w:val="24"/>
          <w:szCs w:val="22"/>
        </w:rPr>
        <w:t xml:space="preserve"> char(1)</w:t>
      </w:r>
      <w:r>
        <w:rPr>
          <w:rFonts w:eastAsia="仿宋"/>
          <w:sz w:val="24"/>
          <w:szCs w:val="22"/>
        </w:rPr>
        <w:t>,</w:t>
      </w:r>
    </w:p>
    <w:p w14:paraId="3B5D9E02" w14:textId="1F8B494A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T</w:t>
      </w:r>
      <w:r>
        <w:rPr>
          <w:rFonts w:eastAsia="仿宋" w:hint="eastAsia"/>
          <w:sz w:val="24"/>
          <w:szCs w:val="22"/>
        </w:rPr>
        <w:t>dept</w:t>
      </w:r>
      <w:r>
        <w:rPr>
          <w:rFonts w:eastAsia="仿宋"/>
          <w:sz w:val="24"/>
          <w:szCs w:val="22"/>
        </w:rPr>
        <w:t xml:space="preserve"> char(</w:t>
      </w:r>
      <w:r w:rsidR="00BC239C">
        <w:rPr>
          <w:rFonts w:eastAsia="仿宋"/>
          <w:sz w:val="24"/>
          <w:szCs w:val="22"/>
        </w:rPr>
        <w:t>5</w:t>
      </w:r>
      <w:r>
        <w:rPr>
          <w:rFonts w:eastAsia="仿宋"/>
          <w:sz w:val="24"/>
          <w:szCs w:val="22"/>
        </w:rPr>
        <w:t>)</w:t>
      </w:r>
    </w:p>
    <w:p w14:paraId="7E30D178" w14:textId="15289F01" w:rsidR="00610D60" w:rsidRP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);</w:t>
      </w:r>
    </w:p>
    <w:p w14:paraId="6C2DBDE0" w14:textId="77777777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 xml:space="preserve">create table </w:t>
      </w:r>
      <w:r>
        <w:rPr>
          <w:rFonts w:eastAsia="仿宋" w:hint="eastAsia"/>
          <w:sz w:val="24"/>
          <w:szCs w:val="22"/>
        </w:rPr>
        <w:t>P</w:t>
      </w:r>
    </w:p>
    <w:p w14:paraId="1BB2B557" w14:textId="77777777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(</w:t>
      </w:r>
    </w:p>
    <w:p w14:paraId="0217BE65" w14:textId="34A07EB1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Pno</w:t>
      </w:r>
      <w:r>
        <w:rPr>
          <w:rFonts w:eastAsia="仿宋"/>
          <w:sz w:val="24"/>
          <w:szCs w:val="22"/>
        </w:rPr>
        <w:t xml:space="preserve"> char(1) unique</w:t>
      </w:r>
      <w:r>
        <w:rPr>
          <w:rFonts w:eastAsia="仿宋"/>
          <w:sz w:val="24"/>
          <w:szCs w:val="22"/>
        </w:rPr>
        <w:t>,</w:t>
      </w:r>
    </w:p>
    <w:p w14:paraId="05ACFA7A" w14:textId="33A72AAA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 w:hint="eastAsia"/>
          <w:sz w:val="24"/>
          <w:szCs w:val="22"/>
        </w:rPr>
        <w:t>P</w:t>
      </w:r>
      <w:r>
        <w:rPr>
          <w:rFonts w:eastAsia="仿宋"/>
          <w:sz w:val="24"/>
          <w:szCs w:val="22"/>
        </w:rPr>
        <w:t>name</w:t>
      </w:r>
      <w:r>
        <w:rPr>
          <w:rFonts w:eastAsia="仿宋"/>
          <w:sz w:val="24"/>
          <w:szCs w:val="22"/>
        </w:rPr>
        <w:t xml:space="preserve"> char(10)</w:t>
      </w:r>
      <w:r>
        <w:rPr>
          <w:rFonts w:eastAsia="仿宋"/>
          <w:sz w:val="24"/>
          <w:szCs w:val="22"/>
        </w:rPr>
        <w:t>,</w:t>
      </w:r>
    </w:p>
    <w:p w14:paraId="3FC00962" w14:textId="4F74063D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Tno</w:t>
      </w:r>
      <w:r>
        <w:rPr>
          <w:rFonts w:eastAsia="仿宋"/>
          <w:sz w:val="24"/>
          <w:szCs w:val="22"/>
        </w:rPr>
        <w:t xml:space="preserve"> char(3) </w:t>
      </w:r>
    </w:p>
    <w:p w14:paraId="7DD4326E" w14:textId="4534C9A5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)</w:t>
      </w:r>
      <w:r>
        <w:rPr>
          <w:rFonts w:eastAsia="仿宋"/>
          <w:sz w:val="24"/>
          <w:szCs w:val="22"/>
        </w:rPr>
        <w:t>;</w:t>
      </w:r>
    </w:p>
    <w:p w14:paraId="3C61355C" w14:textId="1ED13A97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 w:hint="eastAsia"/>
          <w:sz w:val="24"/>
          <w:szCs w:val="22"/>
        </w:rPr>
        <w:t>c</w:t>
      </w:r>
      <w:r>
        <w:rPr>
          <w:rFonts w:eastAsia="仿宋"/>
          <w:sz w:val="24"/>
          <w:szCs w:val="22"/>
        </w:rPr>
        <w:t>reate table SP</w:t>
      </w:r>
    </w:p>
    <w:p w14:paraId="76AE1E48" w14:textId="6A871DDE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(</w:t>
      </w:r>
    </w:p>
    <w:p w14:paraId="08673846" w14:textId="59232A80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 w:hint="eastAsia"/>
          <w:sz w:val="24"/>
          <w:szCs w:val="22"/>
        </w:rPr>
        <w:t>S</w:t>
      </w:r>
      <w:r>
        <w:rPr>
          <w:rFonts w:eastAsia="仿宋"/>
          <w:sz w:val="24"/>
          <w:szCs w:val="22"/>
        </w:rPr>
        <w:t>no</w:t>
      </w:r>
      <w:r>
        <w:rPr>
          <w:rFonts w:eastAsia="仿宋"/>
          <w:sz w:val="24"/>
          <w:szCs w:val="22"/>
        </w:rPr>
        <w:t xml:space="preserve"> char(5) </w:t>
      </w:r>
      <w:r>
        <w:rPr>
          <w:rFonts w:eastAsia="仿宋"/>
          <w:sz w:val="24"/>
          <w:szCs w:val="22"/>
        </w:rPr>
        <w:t>,</w:t>
      </w:r>
    </w:p>
    <w:p w14:paraId="79F9741F" w14:textId="5B1EDF06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Pno</w:t>
      </w:r>
      <w:r>
        <w:rPr>
          <w:rFonts w:eastAsia="仿宋"/>
          <w:sz w:val="24"/>
          <w:szCs w:val="22"/>
        </w:rPr>
        <w:t xml:space="preserve"> char(1)</w:t>
      </w:r>
      <w:r>
        <w:rPr>
          <w:rFonts w:eastAsia="仿宋"/>
          <w:sz w:val="24"/>
          <w:szCs w:val="22"/>
        </w:rPr>
        <w:t>,</w:t>
      </w:r>
    </w:p>
    <w:p w14:paraId="6036FA01" w14:textId="7DDD9F6C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Grade</w:t>
      </w:r>
      <w:r>
        <w:rPr>
          <w:rFonts w:eastAsia="仿宋"/>
          <w:sz w:val="24"/>
          <w:szCs w:val="22"/>
        </w:rPr>
        <w:t xml:space="preserve"> int</w:t>
      </w:r>
      <w:r w:rsidR="00BC239C">
        <w:rPr>
          <w:rFonts w:eastAsia="仿宋"/>
          <w:sz w:val="24"/>
          <w:szCs w:val="22"/>
        </w:rPr>
        <w:t xml:space="preserve"> check</w:t>
      </w:r>
      <w:r>
        <w:rPr>
          <w:rFonts w:eastAsia="仿宋"/>
          <w:sz w:val="24"/>
          <w:szCs w:val="22"/>
        </w:rPr>
        <w:t xml:space="preserve"> (Grade between 0 and 100)</w:t>
      </w:r>
    </w:p>
    <w:p w14:paraId="0988B75D" w14:textId="1684F80A" w:rsidR="00610D60" w:rsidRDefault="00610D60" w:rsidP="00610D60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 w:hint="eastAsia"/>
          <w:sz w:val="24"/>
          <w:szCs w:val="22"/>
        </w:rPr>
        <w:t>)</w:t>
      </w:r>
      <w:r w:rsidR="00BC239C">
        <w:rPr>
          <w:rFonts w:eastAsia="仿宋"/>
          <w:sz w:val="24"/>
          <w:szCs w:val="22"/>
        </w:rPr>
        <w:t>;</w:t>
      </w:r>
    </w:p>
    <w:p w14:paraId="21DD784B" w14:textId="77777777" w:rsidR="00BC239C" w:rsidRDefault="00BC239C" w:rsidP="00BC239C">
      <w:pPr>
        <w:spacing w:line="276" w:lineRule="auto"/>
      </w:pPr>
      <w:r>
        <w:rPr>
          <w:rFonts w:eastAsia="仿宋"/>
          <w:b/>
          <w:sz w:val="24"/>
          <w:szCs w:val="22"/>
        </w:rPr>
        <w:t>S</w:t>
      </w:r>
      <w:r>
        <w:rPr>
          <w:rFonts w:eastAsia="仿宋"/>
          <w:b/>
          <w:sz w:val="24"/>
          <w:szCs w:val="22"/>
        </w:rPr>
        <w:t>表数据如下：</w:t>
      </w:r>
    </w:p>
    <w:p w14:paraId="485C960F" w14:textId="04C1455D" w:rsidR="00BC239C" w:rsidRDefault="00BC239C" w:rsidP="00BC239C">
      <w:pPr>
        <w:spacing w:line="276" w:lineRule="auto"/>
      </w:pPr>
      <w:r>
        <w:rPr>
          <w:rFonts w:eastAsia="仿宋"/>
          <w:sz w:val="24"/>
          <w:szCs w:val="22"/>
        </w:rPr>
        <w:t>insert into S(Sno,Sname,Ssex,Sage,Sdept) value (</w:t>
      </w:r>
      <w:r>
        <w:rPr>
          <w:rFonts w:eastAsia="仿宋"/>
          <w:sz w:val="24"/>
          <w:szCs w:val="22"/>
        </w:rPr>
        <w:t>'23121', '</w:t>
      </w:r>
      <w:r>
        <w:rPr>
          <w:rFonts w:eastAsia="仿宋"/>
          <w:sz w:val="24"/>
          <w:szCs w:val="22"/>
        </w:rPr>
        <w:t>李莉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男</w:t>
      </w:r>
      <w:r>
        <w:rPr>
          <w:rFonts w:eastAsia="仿宋"/>
          <w:sz w:val="24"/>
          <w:szCs w:val="22"/>
        </w:rPr>
        <w:t>', 20, 'CS'</w:t>
      </w:r>
      <w:r>
        <w:rPr>
          <w:rFonts w:eastAsia="仿宋"/>
          <w:sz w:val="24"/>
          <w:szCs w:val="22"/>
        </w:rPr>
        <w:t>);</w:t>
      </w:r>
    </w:p>
    <w:p w14:paraId="22F59BDC" w14:textId="77777777" w:rsidR="00BC239C" w:rsidRDefault="00BC239C" w:rsidP="00A3576B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'23122', '</w:t>
      </w:r>
      <w:r>
        <w:rPr>
          <w:rFonts w:eastAsia="仿宋"/>
          <w:sz w:val="24"/>
          <w:szCs w:val="22"/>
        </w:rPr>
        <w:t>刘星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女</w:t>
      </w:r>
      <w:r>
        <w:rPr>
          <w:rFonts w:eastAsia="仿宋"/>
          <w:sz w:val="24"/>
          <w:szCs w:val="22"/>
        </w:rPr>
        <w:t>', 19, 'CS'</w:t>
      </w:r>
    </w:p>
    <w:p w14:paraId="43691BAA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'23123', '</w:t>
      </w:r>
      <w:r>
        <w:rPr>
          <w:rFonts w:eastAsia="仿宋"/>
          <w:sz w:val="24"/>
          <w:szCs w:val="22"/>
        </w:rPr>
        <w:t>李</w:t>
      </w:r>
      <w:r>
        <w:rPr>
          <w:rFonts w:eastAsia="仿宋" w:hint="eastAsia"/>
          <w:sz w:val="24"/>
          <w:szCs w:val="22"/>
        </w:rPr>
        <w:t>强</w:t>
      </w:r>
      <w:r>
        <w:rPr>
          <w:rFonts w:eastAsia="仿宋"/>
          <w:sz w:val="24"/>
          <w:szCs w:val="22"/>
        </w:rPr>
        <w:t>', '</w:t>
      </w:r>
      <w:r>
        <w:rPr>
          <w:rFonts w:eastAsia="仿宋" w:hint="eastAsia"/>
          <w:sz w:val="24"/>
          <w:szCs w:val="22"/>
        </w:rPr>
        <w:t>女</w:t>
      </w:r>
      <w:r>
        <w:rPr>
          <w:rFonts w:eastAsia="仿宋"/>
          <w:sz w:val="24"/>
          <w:szCs w:val="22"/>
        </w:rPr>
        <w:t>', 19, 'CS'</w:t>
      </w:r>
    </w:p>
    <w:p w14:paraId="3257334F" w14:textId="77777777" w:rsidR="00BC239C" w:rsidRDefault="00BC239C" w:rsidP="00BC239C">
      <w:pPr>
        <w:spacing w:line="276" w:lineRule="auto"/>
        <w:ind w:firstLine="420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'23124', '</w:t>
      </w:r>
      <w:r>
        <w:rPr>
          <w:rFonts w:eastAsia="仿宋" w:hint="eastAsia"/>
          <w:sz w:val="24"/>
          <w:szCs w:val="22"/>
        </w:rPr>
        <w:t>刘苏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女</w:t>
      </w:r>
      <w:r>
        <w:rPr>
          <w:rFonts w:eastAsia="仿宋"/>
          <w:sz w:val="24"/>
          <w:szCs w:val="22"/>
        </w:rPr>
        <w:t>', 19, 'CS'</w:t>
      </w:r>
    </w:p>
    <w:p w14:paraId="56581C6A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lastRenderedPageBreak/>
        <w:t>'23125', '</w:t>
      </w:r>
      <w:r>
        <w:rPr>
          <w:rFonts w:eastAsia="仿宋" w:hint="eastAsia"/>
          <w:sz w:val="24"/>
          <w:szCs w:val="22"/>
        </w:rPr>
        <w:t>苏玉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男</w:t>
      </w:r>
      <w:r>
        <w:rPr>
          <w:rFonts w:eastAsia="仿宋"/>
          <w:sz w:val="24"/>
          <w:szCs w:val="22"/>
        </w:rPr>
        <w:t>', 20, 'CS'</w:t>
      </w:r>
    </w:p>
    <w:p w14:paraId="0D46E9A0" w14:textId="77777777" w:rsidR="00BC239C" w:rsidRDefault="00BC239C" w:rsidP="00BC239C">
      <w:pPr>
        <w:spacing w:line="276" w:lineRule="auto"/>
        <w:ind w:firstLine="420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'23126', '</w:t>
      </w:r>
      <w:r>
        <w:rPr>
          <w:rFonts w:eastAsia="仿宋" w:hint="eastAsia"/>
          <w:sz w:val="24"/>
          <w:szCs w:val="22"/>
        </w:rPr>
        <w:t>玉龙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女</w:t>
      </w:r>
      <w:r>
        <w:rPr>
          <w:rFonts w:eastAsia="仿宋"/>
          <w:sz w:val="24"/>
          <w:szCs w:val="22"/>
        </w:rPr>
        <w:t>', 19, 'CS'</w:t>
      </w:r>
    </w:p>
    <w:p w14:paraId="747D4DCD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'23127', '</w:t>
      </w:r>
      <w:r>
        <w:rPr>
          <w:rFonts w:eastAsia="仿宋" w:hint="eastAsia"/>
          <w:sz w:val="24"/>
          <w:szCs w:val="22"/>
        </w:rPr>
        <w:t>龙武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男</w:t>
      </w:r>
      <w:r>
        <w:rPr>
          <w:rFonts w:eastAsia="仿宋"/>
          <w:sz w:val="24"/>
          <w:szCs w:val="22"/>
        </w:rPr>
        <w:t>', 20, 'CS'</w:t>
      </w:r>
    </w:p>
    <w:p w14:paraId="061EB7E6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'23128', '</w:t>
      </w:r>
      <w:r>
        <w:rPr>
          <w:rFonts w:eastAsia="仿宋" w:hint="eastAsia"/>
          <w:sz w:val="24"/>
          <w:szCs w:val="22"/>
        </w:rPr>
        <w:t>武明</w:t>
      </w:r>
      <w:r>
        <w:rPr>
          <w:rFonts w:eastAsia="仿宋"/>
          <w:sz w:val="24"/>
          <w:szCs w:val="22"/>
        </w:rPr>
        <w:t xml:space="preserve"> ', '</w:t>
      </w:r>
      <w:r>
        <w:rPr>
          <w:rFonts w:eastAsia="仿宋"/>
          <w:sz w:val="24"/>
          <w:szCs w:val="22"/>
        </w:rPr>
        <w:t>女</w:t>
      </w:r>
      <w:r>
        <w:rPr>
          <w:rFonts w:eastAsia="仿宋"/>
          <w:sz w:val="24"/>
          <w:szCs w:val="22"/>
        </w:rPr>
        <w:t>', 19, 'CS'</w:t>
      </w:r>
    </w:p>
    <w:p w14:paraId="6381A0EF" w14:textId="77777777" w:rsidR="00BC239C" w:rsidRPr="000121A4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'23201',‘</w:t>
      </w:r>
      <w:r>
        <w:rPr>
          <w:rFonts w:eastAsia="仿宋"/>
          <w:sz w:val="24"/>
          <w:szCs w:val="22"/>
        </w:rPr>
        <w:t>李爽</w:t>
      </w:r>
      <w:r>
        <w:rPr>
          <w:rFonts w:eastAsia="仿宋"/>
          <w:sz w:val="24"/>
          <w:szCs w:val="22"/>
        </w:rPr>
        <w:t>’,‘</w:t>
      </w:r>
      <w:r>
        <w:rPr>
          <w:rFonts w:eastAsia="仿宋"/>
          <w:sz w:val="24"/>
          <w:szCs w:val="22"/>
        </w:rPr>
        <w:t>男</w:t>
      </w:r>
      <w:r>
        <w:rPr>
          <w:rFonts w:eastAsia="仿宋"/>
          <w:sz w:val="24"/>
          <w:szCs w:val="22"/>
        </w:rPr>
        <w:t>’,20,‘</w:t>
      </w:r>
      <w:r>
        <w:rPr>
          <w:rFonts w:eastAsia="仿宋" w:hint="eastAsia"/>
          <w:sz w:val="24"/>
          <w:szCs w:val="22"/>
        </w:rPr>
        <w:t>MA</w:t>
      </w:r>
      <w:r>
        <w:rPr>
          <w:rFonts w:eastAsia="仿宋"/>
          <w:sz w:val="24"/>
          <w:szCs w:val="22"/>
        </w:rPr>
        <w:t>’</w:t>
      </w:r>
    </w:p>
    <w:p w14:paraId="7F07DB5E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'23202', '</w:t>
      </w:r>
      <w:r>
        <w:rPr>
          <w:rFonts w:eastAsia="仿宋"/>
          <w:sz w:val="24"/>
          <w:szCs w:val="22"/>
        </w:rPr>
        <w:t>王浩然</w:t>
      </w:r>
      <w:r>
        <w:rPr>
          <w:rFonts w:eastAsia="仿宋"/>
          <w:sz w:val="24"/>
          <w:szCs w:val="22"/>
        </w:rPr>
        <w:t>', '</w:t>
      </w:r>
      <w:r>
        <w:rPr>
          <w:rFonts w:eastAsia="仿宋" w:hint="eastAsia"/>
          <w:sz w:val="24"/>
          <w:szCs w:val="22"/>
        </w:rPr>
        <w:t>男</w:t>
      </w:r>
      <w:r>
        <w:rPr>
          <w:rFonts w:eastAsia="仿宋"/>
          <w:sz w:val="24"/>
          <w:szCs w:val="22"/>
        </w:rPr>
        <w:t>', 18, 'MA'</w:t>
      </w:r>
    </w:p>
    <w:p w14:paraId="6B77B096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'23203',‘</w:t>
      </w:r>
      <w:r>
        <w:rPr>
          <w:rFonts w:eastAsia="仿宋" w:hint="eastAsia"/>
          <w:sz w:val="24"/>
          <w:szCs w:val="22"/>
        </w:rPr>
        <w:t>马杰</w:t>
      </w:r>
      <w:r>
        <w:rPr>
          <w:rFonts w:eastAsia="仿宋"/>
          <w:sz w:val="24"/>
          <w:szCs w:val="22"/>
        </w:rPr>
        <w:t>’,‘</w:t>
      </w:r>
      <w:r>
        <w:rPr>
          <w:rFonts w:eastAsia="仿宋"/>
          <w:sz w:val="24"/>
          <w:szCs w:val="22"/>
        </w:rPr>
        <w:t>男</w:t>
      </w:r>
      <w:r>
        <w:rPr>
          <w:rFonts w:eastAsia="仿宋"/>
          <w:sz w:val="24"/>
          <w:szCs w:val="22"/>
        </w:rPr>
        <w:t>’,20,‘</w:t>
      </w:r>
      <w:r>
        <w:rPr>
          <w:rFonts w:eastAsia="仿宋" w:hint="eastAsia"/>
          <w:sz w:val="24"/>
          <w:szCs w:val="22"/>
        </w:rPr>
        <w:t>MA</w:t>
      </w:r>
      <w:r>
        <w:rPr>
          <w:rFonts w:eastAsia="仿宋"/>
          <w:sz w:val="24"/>
          <w:szCs w:val="22"/>
        </w:rPr>
        <w:t>’</w:t>
      </w:r>
    </w:p>
    <w:p w14:paraId="69BE6C0A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'23204, '</w:t>
      </w:r>
      <w:r>
        <w:rPr>
          <w:rFonts w:eastAsia="仿宋" w:hint="eastAsia"/>
          <w:sz w:val="24"/>
          <w:szCs w:val="22"/>
        </w:rPr>
        <w:t>李未然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女</w:t>
      </w:r>
      <w:r>
        <w:rPr>
          <w:rFonts w:eastAsia="仿宋"/>
          <w:sz w:val="24"/>
          <w:szCs w:val="22"/>
        </w:rPr>
        <w:t>', 18, 'MA'</w:t>
      </w:r>
    </w:p>
    <w:p w14:paraId="4943BE15" w14:textId="77777777" w:rsidR="00BC239C" w:rsidRPr="007E5C11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'23205',‘</w:t>
      </w:r>
      <w:r>
        <w:rPr>
          <w:rFonts w:eastAsia="仿宋" w:hint="eastAsia"/>
          <w:sz w:val="24"/>
          <w:szCs w:val="22"/>
        </w:rPr>
        <w:t>刘彤彤</w:t>
      </w:r>
      <w:r>
        <w:rPr>
          <w:rFonts w:eastAsia="仿宋"/>
          <w:sz w:val="24"/>
          <w:szCs w:val="22"/>
        </w:rPr>
        <w:t>’,‘</w:t>
      </w:r>
      <w:r>
        <w:rPr>
          <w:rFonts w:eastAsia="仿宋" w:hint="eastAsia"/>
          <w:sz w:val="24"/>
          <w:szCs w:val="22"/>
        </w:rPr>
        <w:t>女</w:t>
      </w:r>
      <w:r>
        <w:rPr>
          <w:rFonts w:eastAsia="仿宋"/>
          <w:sz w:val="24"/>
          <w:szCs w:val="22"/>
        </w:rPr>
        <w:t>’,20,‘</w:t>
      </w:r>
      <w:r>
        <w:rPr>
          <w:rFonts w:eastAsia="仿宋" w:hint="eastAsia"/>
          <w:sz w:val="24"/>
          <w:szCs w:val="22"/>
        </w:rPr>
        <w:t>MA</w:t>
      </w:r>
      <w:r>
        <w:rPr>
          <w:rFonts w:eastAsia="仿宋"/>
          <w:sz w:val="24"/>
          <w:szCs w:val="22"/>
        </w:rPr>
        <w:t>’</w:t>
      </w:r>
    </w:p>
    <w:p w14:paraId="46E00E89" w14:textId="77777777" w:rsidR="00BC239C" w:rsidRPr="00DC74FD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'23206', '</w:t>
      </w:r>
      <w:r>
        <w:rPr>
          <w:rFonts w:eastAsia="仿宋" w:hint="eastAsia"/>
          <w:sz w:val="24"/>
          <w:szCs w:val="22"/>
        </w:rPr>
        <w:t>丁一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女</w:t>
      </w:r>
      <w:r>
        <w:rPr>
          <w:rFonts w:eastAsia="仿宋"/>
          <w:sz w:val="24"/>
          <w:szCs w:val="22"/>
        </w:rPr>
        <w:t>', 18, 'MA'</w:t>
      </w:r>
    </w:p>
    <w:p w14:paraId="1C9A6E9F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'23321', '</w:t>
      </w:r>
      <w:r>
        <w:rPr>
          <w:rFonts w:eastAsia="仿宋"/>
          <w:sz w:val="24"/>
          <w:szCs w:val="22"/>
        </w:rPr>
        <w:t>张立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男</w:t>
      </w:r>
      <w:r>
        <w:rPr>
          <w:rFonts w:eastAsia="仿宋"/>
          <w:sz w:val="24"/>
          <w:szCs w:val="22"/>
        </w:rPr>
        <w:t>', 19, 'IS'</w:t>
      </w:r>
    </w:p>
    <w:p w14:paraId="6B927CDC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'23322', '</w:t>
      </w:r>
      <w:r>
        <w:rPr>
          <w:rFonts w:eastAsia="仿宋" w:hint="eastAsia"/>
          <w:sz w:val="24"/>
          <w:szCs w:val="22"/>
        </w:rPr>
        <w:t>杨月</w:t>
      </w:r>
      <w:r>
        <w:rPr>
          <w:rFonts w:eastAsia="仿宋"/>
          <w:sz w:val="24"/>
          <w:szCs w:val="22"/>
        </w:rPr>
        <w:t>', '</w:t>
      </w:r>
      <w:r>
        <w:rPr>
          <w:rFonts w:eastAsia="仿宋" w:hint="eastAsia"/>
          <w:sz w:val="24"/>
          <w:szCs w:val="22"/>
        </w:rPr>
        <w:t>女</w:t>
      </w:r>
      <w:r>
        <w:rPr>
          <w:rFonts w:eastAsia="仿宋"/>
          <w:sz w:val="24"/>
          <w:szCs w:val="22"/>
        </w:rPr>
        <w:t>', 19, 'IS'</w:t>
      </w:r>
    </w:p>
    <w:p w14:paraId="6DCCFF7A" w14:textId="77777777" w:rsidR="00BC239C" w:rsidRDefault="00BC239C" w:rsidP="00BC239C">
      <w:pPr>
        <w:spacing w:line="276" w:lineRule="auto"/>
        <w:rPr>
          <w:rFonts w:eastAsia="仿宋"/>
          <w:sz w:val="24"/>
          <w:szCs w:val="22"/>
        </w:rPr>
      </w:pPr>
    </w:p>
    <w:p w14:paraId="6C71D963" w14:textId="77777777" w:rsidR="00BC239C" w:rsidRDefault="00BC239C" w:rsidP="00BC239C">
      <w:pPr>
        <w:spacing w:line="276" w:lineRule="auto"/>
        <w:ind w:firstLine="420"/>
        <w:rPr>
          <w:rFonts w:eastAsia="仿宋"/>
          <w:b/>
          <w:sz w:val="24"/>
          <w:szCs w:val="22"/>
        </w:rPr>
      </w:pPr>
      <w:r>
        <w:rPr>
          <w:rFonts w:eastAsia="仿宋" w:hint="eastAsia"/>
          <w:b/>
          <w:sz w:val="24"/>
          <w:szCs w:val="22"/>
        </w:rPr>
        <w:t>T</w:t>
      </w:r>
      <w:r>
        <w:rPr>
          <w:rFonts w:eastAsia="仿宋"/>
          <w:b/>
          <w:sz w:val="24"/>
          <w:szCs w:val="22"/>
        </w:rPr>
        <w:t>表数据如下：</w:t>
      </w:r>
    </w:p>
    <w:p w14:paraId="66ADA4B9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'101', '</w:t>
      </w:r>
      <w:r>
        <w:rPr>
          <w:rFonts w:eastAsia="仿宋" w:hint="eastAsia"/>
          <w:sz w:val="24"/>
          <w:szCs w:val="22"/>
        </w:rPr>
        <w:t>包拯</w:t>
      </w:r>
      <w:r>
        <w:rPr>
          <w:rFonts w:eastAsia="仿宋"/>
          <w:sz w:val="24"/>
          <w:szCs w:val="22"/>
        </w:rPr>
        <w:t>', 'CS'</w:t>
      </w:r>
    </w:p>
    <w:p w14:paraId="2E952D7E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'102', '</w:t>
      </w:r>
      <w:r>
        <w:rPr>
          <w:rFonts w:eastAsia="仿宋" w:hint="eastAsia"/>
          <w:sz w:val="24"/>
          <w:szCs w:val="22"/>
        </w:rPr>
        <w:t>展昭</w:t>
      </w:r>
      <w:r>
        <w:rPr>
          <w:rFonts w:eastAsia="仿宋"/>
          <w:sz w:val="24"/>
          <w:szCs w:val="22"/>
        </w:rPr>
        <w:t>', 'CS'</w:t>
      </w:r>
    </w:p>
    <w:p w14:paraId="2BFEFDE9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'103', '</w:t>
      </w:r>
      <w:r>
        <w:rPr>
          <w:rFonts w:eastAsia="仿宋" w:hint="eastAsia"/>
          <w:sz w:val="24"/>
          <w:szCs w:val="22"/>
        </w:rPr>
        <w:t>张龙</w:t>
      </w:r>
      <w:r>
        <w:rPr>
          <w:rFonts w:eastAsia="仿宋"/>
          <w:sz w:val="24"/>
          <w:szCs w:val="22"/>
        </w:rPr>
        <w:t>', 'MA'</w:t>
      </w:r>
    </w:p>
    <w:p w14:paraId="705FA3E4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‘104’,‘</w:t>
      </w:r>
      <w:r>
        <w:rPr>
          <w:rFonts w:eastAsia="仿宋" w:hint="eastAsia"/>
          <w:sz w:val="24"/>
          <w:szCs w:val="22"/>
        </w:rPr>
        <w:t>王朝</w:t>
      </w:r>
      <w:r>
        <w:rPr>
          <w:rFonts w:eastAsia="仿宋"/>
          <w:sz w:val="24"/>
          <w:szCs w:val="22"/>
        </w:rPr>
        <w:t>’, ‘IS’</w:t>
      </w:r>
    </w:p>
    <w:p w14:paraId="201F5046" w14:textId="77777777" w:rsidR="00BC239C" w:rsidRPr="00FD7599" w:rsidRDefault="00BC239C" w:rsidP="00BC239C">
      <w:pPr>
        <w:spacing w:line="276" w:lineRule="auto"/>
        <w:ind w:firstLine="420"/>
        <w:rPr>
          <w:rFonts w:eastAsia="仿宋"/>
          <w:b/>
          <w:sz w:val="24"/>
          <w:szCs w:val="22"/>
        </w:rPr>
      </w:pPr>
    </w:p>
    <w:p w14:paraId="6C575D60" w14:textId="77777777" w:rsidR="00BC239C" w:rsidRDefault="00BC239C" w:rsidP="00BC239C">
      <w:pPr>
        <w:spacing w:line="276" w:lineRule="auto"/>
        <w:ind w:firstLine="420"/>
        <w:rPr>
          <w:rFonts w:eastAsia="仿宋"/>
          <w:b/>
          <w:sz w:val="24"/>
          <w:szCs w:val="22"/>
        </w:rPr>
      </w:pPr>
      <w:r>
        <w:rPr>
          <w:rFonts w:eastAsia="仿宋"/>
          <w:b/>
          <w:sz w:val="24"/>
          <w:szCs w:val="22"/>
        </w:rPr>
        <w:t>P</w:t>
      </w:r>
      <w:r>
        <w:rPr>
          <w:rFonts w:eastAsia="仿宋"/>
          <w:b/>
          <w:sz w:val="24"/>
          <w:szCs w:val="22"/>
        </w:rPr>
        <w:t>表数据如下：</w:t>
      </w:r>
    </w:p>
    <w:p w14:paraId="6EA624CF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'1', '</w:t>
      </w:r>
      <w:r>
        <w:rPr>
          <w:rFonts w:eastAsia="仿宋"/>
          <w:sz w:val="24"/>
          <w:szCs w:val="22"/>
        </w:rPr>
        <w:t>数据库</w:t>
      </w:r>
      <w:r>
        <w:rPr>
          <w:rFonts w:eastAsia="仿宋" w:hint="eastAsia"/>
          <w:sz w:val="24"/>
          <w:szCs w:val="22"/>
        </w:rPr>
        <w:t>设计项目</w:t>
      </w:r>
      <w:r>
        <w:rPr>
          <w:rFonts w:eastAsia="仿宋"/>
          <w:sz w:val="24"/>
          <w:szCs w:val="22"/>
        </w:rPr>
        <w:t>', '101'</w:t>
      </w:r>
    </w:p>
    <w:p w14:paraId="76DEF9A1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'2', '</w:t>
      </w:r>
      <w:r>
        <w:rPr>
          <w:rFonts w:eastAsia="仿宋" w:hint="eastAsia"/>
          <w:sz w:val="24"/>
          <w:szCs w:val="22"/>
        </w:rPr>
        <w:t>无人机飞行设计项目</w:t>
      </w:r>
      <w:r>
        <w:rPr>
          <w:rFonts w:eastAsia="仿宋"/>
          <w:sz w:val="24"/>
          <w:szCs w:val="22"/>
        </w:rPr>
        <w:t>', '103'</w:t>
      </w:r>
    </w:p>
    <w:p w14:paraId="631B8CFF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'3', '</w:t>
      </w:r>
      <w:r>
        <w:rPr>
          <w:rFonts w:eastAsia="仿宋" w:hint="eastAsia"/>
          <w:sz w:val="24"/>
          <w:szCs w:val="22"/>
        </w:rPr>
        <w:t>校园网络规划项目</w:t>
      </w:r>
      <w:r>
        <w:rPr>
          <w:rFonts w:eastAsia="仿宋"/>
          <w:sz w:val="24"/>
          <w:szCs w:val="22"/>
        </w:rPr>
        <w:t>, '102'</w:t>
      </w:r>
    </w:p>
    <w:p w14:paraId="32FD080D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'4', '</w:t>
      </w:r>
      <w:r>
        <w:rPr>
          <w:rFonts w:eastAsia="仿宋"/>
          <w:sz w:val="24"/>
          <w:szCs w:val="22"/>
        </w:rPr>
        <w:t>操作系统</w:t>
      </w:r>
      <w:r>
        <w:rPr>
          <w:rFonts w:eastAsia="仿宋" w:hint="eastAsia"/>
          <w:sz w:val="24"/>
          <w:szCs w:val="22"/>
        </w:rPr>
        <w:t>设计项目</w:t>
      </w:r>
      <w:r>
        <w:rPr>
          <w:rFonts w:eastAsia="仿宋"/>
          <w:sz w:val="24"/>
          <w:szCs w:val="22"/>
        </w:rPr>
        <w:t>', '101'</w:t>
      </w:r>
    </w:p>
    <w:p w14:paraId="302AA667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'5', '</w:t>
      </w:r>
      <w:r>
        <w:rPr>
          <w:rFonts w:eastAsia="仿宋" w:hint="eastAsia"/>
          <w:sz w:val="24"/>
          <w:szCs w:val="22"/>
        </w:rPr>
        <w:t>视觉处理项目</w:t>
      </w:r>
      <w:r>
        <w:rPr>
          <w:rFonts w:eastAsia="仿宋"/>
          <w:sz w:val="24"/>
          <w:szCs w:val="22"/>
        </w:rPr>
        <w:t>', '102'</w:t>
      </w:r>
    </w:p>
    <w:p w14:paraId="6F3E826D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'6', '</w:t>
      </w:r>
      <w:r>
        <w:rPr>
          <w:rFonts w:eastAsia="仿宋" w:hint="eastAsia"/>
          <w:sz w:val="24"/>
          <w:szCs w:val="22"/>
        </w:rPr>
        <w:t>大模型构建项目</w:t>
      </w:r>
      <w:r>
        <w:rPr>
          <w:rFonts w:eastAsia="仿宋"/>
          <w:sz w:val="24"/>
          <w:szCs w:val="22"/>
        </w:rPr>
        <w:t>', ‘104’</w:t>
      </w:r>
    </w:p>
    <w:p w14:paraId="4C1E749A" w14:textId="77777777" w:rsidR="00BC239C" w:rsidRDefault="00BC239C" w:rsidP="00BC239C">
      <w:pPr>
        <w:spacing w:line="276" w:lineRule="auto"/>
        <w:ind w:firstLine="420"/>
        <w:rPr>
          <w:rFonts w:eastAsia="仿宋"/>
          <w:sz w:val="24"/>
          <w:szCs w:val="22"/>
        </w:rPr>
      </w:pPr>
    </w:p>
    <w:p w14:paraId="476C0C17" w14:textId="77777777" w:rsidR="00BC239C" w:rsidRPr="0096583F" w:rsidRDefault="00BC239C" w:rsidP="00BC239C">
      <w:pPr>
        <w:spacing w:line="276" w:lineRule="auto"/>
        <w:ind w:firstLine="420"/>
      </w:pPr>
      <w:r>
        <w:rPr>
          <w:rFonts w:eastAsia="仿宋"/>
          <w:b/>
          <w:sz w:val="24"/>
          <w:szCs w:val="22"/>
        </w:rPr>
        <w:t>S</w:t>
      </w:r>
      <w:r>
        <w:rPr>
          <w:rFonts w:eastAsia="仿宋" w:hint="eastAsia"/>
          <w:b/>
          <w:sz w:val="24"/>
          <w:szCs w:val="22"/>
        </w:rPr>
        <w:t>P</w:t>
      </w:r>
      <w:r>
        <w:rPr>
          <w:rFonts w:eastAsia="仿宋"/>
          <w:b/>
          <w:sz w:val="24"/>
          <w:szCs w:val="22"/>
        </w:rPr>
        <w:t>表（</w:t>
      </w:r>
      <w:r>
        <w:rPr>
          <w:rFonts w:eastAsia="仿宋" w:hint="eastAsia"/>
          <w:b/>
          <w:sz w:val="24"/>
          <w:szCs w:val="22"/>
        </w:rPr>
        <w:t>可自行补充</w:t>
      </w:r>
      <w:r>
        <w:rPr>
          <w:rFonts w:eastAsia="仿宋"/>
          <w:b/>
          <w:sz w:val="24"/>
          <w:szCs w:val="22"/>
        </w:rPr>
        <w:t>数据）：</w:t>
      </w:r>
    </w:p>
    <w:p w14:paraId="1718A786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'23122', '3', 80</w:t>
      </w:r>
    </w:p>
    <w:p w14:paraId="27DF7900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'23122', '2', 90</w:t>
      </w:r>
    </w:p>
    <w:p w14:paraId="4331CD1E" w14:textId="77777777" w:rsidR="00BC239C" w:rsidRDefault="00BC239C" w:rsidP="00BC239C">
      <w:pPr>
        <w:spacing w:line="276" w:lineRule="auto"/>
        <w:ind w:firstLine="420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'23121', '3', 88</w:t>
      </w:r>
    </w:p>
    <w:p w14:paraId="6896C2C0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'23122', '5', 68</w:t>
      </w:r>
    </w:p>
    <w:p w14:paraId="7ABA2B32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'23123', '1', 92</w:t>
      </w:r>
    </w:p>
    <w:p w14:paraId="53180923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'23124', '2', 85</w:t>
      </w:r>
    </w:p>
    <w:p w14:paraId="5C2353D0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'23125', '5', 94</w:t>
      </w:r>
    </w:p>
    <w:p w14:paraId="52533312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'23126', '3', 88</w:t>
      </w:r>
    </w:p>
    <w:p w14:paraId="5CDB1194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'23201', '1', 92</w:t>
      </w:r>
    </w:p>
    <w:p w14:paraId="5B3E4503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'23202', '1', 92</w:t>
      </w:r>
    </w:p>
    <w:p w14:paraId="7EEA73A8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'23202', '6', 77</w:t>
      </w:r>
    </w:p>
    <w:p w14:paraId="0363DFA2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lastRenderedPageBreak/>
        <w:t>'23203', '2', 79</w:t>
      </w:r>
    </w:p>
    <w:p w14:paraId="2986F709" w14:textId="77777777" w:rsidR="00BC239C" w:rsidRDefault="00BC239C" w:rsidP="00BC239C">
      <w:pPr>
        <w:spacing w:line="276" w:lineRule="auto"/>
        <w:ind w:firstLine="420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'23204', '4', 72</w:t>
      </w:r>
    </w:p>
    <w:p w14:paraId="39BFDC0D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'23122', '6', 90</w:t>
      </w:r>
    </w:p>
    <w:p w14:paraId="1069B904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'23205', '3', 99</w:t>
      </w:r>
    </w:p>
    <w:p w14:paraId="42EB7D35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'23206', '5', 58</w:t>
      </w:r>
    </w:p>
    <w:p w14:paraId="5F2F4147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'23321', '1', 55</w:t>
      </w:r>
    </w:p>
    <w:p w14:paraId="32E837A1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'23321', '6', 81</w:t>
      </w:r>
    </w:p>
    <w:p w14:paraId="11AAF87A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'23322', '6', 89</w:t>
      </w:r>
    </w:p>
    <w:p w14:paraId="670B23C1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'23322', '2', 75</w:t>
      </w:r>
    </w:p>
    <w:p w14:paraId="31678F3C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'23128', '4', 81</w:t>
      </w:r>
    </w:p>
    <w:p w14:paraId="6CEECEC1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'23127', '4', 89</w:t>
      </w:r>
    </w:p>
    <w:p w14:paraId="207EB9C7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'20128', '1', 88</w:t>
      </w:r>
    </w:p>
    <w:p w14:paraId="38A9BDEB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'23122', '1', 75</w:t>
      </w:r>
    </w:p>
    <w:p w14:paraId="62E7A3CE" w14:textId="77777777" w:rsidR="00BC239C" w:rsidRDefault="00BC239C" w:rsidP="00BC239C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'23122', '4', 80</w:t>
      </w:r>
    </w:p>
    <w:p w14:paraId="191C7271" w14:textId="77777777" w:rsidR="00BC239C" w:rsidRDefault="00BC239C" w:rsidP="00610D60">
      <w:pPr>
        <w:spacing w:line="276" w:lineRule="auto"/>
        <w:rPr>
          <w:rFonts w:eastAsia="仿宋" w:hint="eastAsia"/>
          <w:sz w:val="24"/>
          <w:szCs w:val="22"/>
        </w:rPr>
      </w:pPr>
    </w:p>
    <w:p w14:paraId="19D2D2B2" w14:textId="77777777" w:rsidR="00610D60" w:rsidRDefault="00610D60" w:rsidP="00416563">
      <w:pPr>
        <w:spacing w:line="276" w:lineRule="auto"/>
        <w:ind w:firstLine="480"/>
        <w:rPr>
          <w:rFonts w:eastAsia="仿宋" w:hint="eastAsia"/>
          <w:sz w:val="24"/>
          <w:szCs w:val="22"/>
        </w:rPr>
      </w:pPr>
    </w:p>
    <w:p w14:paraId="55A1556D" w14:textId="63621A61" w:rsidR="00BE35C2" w:rsidRDefault="00BE35C2" w:rsidP="00BE35C2">
      <w:pPr>
        <w:pStyle w:val="af0"/>
        <w:numPr>
          <w:ilvl w:val="0"/>
          <w:numId w:val="5"/>
        </w:numPr>
        <w:spacing w:line="276" w:lineRule="auto"/>
        <w:ind w:firstLineChars="0"/>
        <w:rPr>
          <w:rFonts w:eastAsia="仿宋"/>
          <w:sz w:val="24"/>
          <w:szCs w:val="22"/>
        </w:rPr>
      </w:pPr>
      <w:r w:rsidRPr="00BE35C2">
        <w:rPr>
          <w:rFonts w:eastAsia="仿宋" w:hint="eastAsia"/>
          <w:sz w:val="24"/>
          <w:szCs w:val="22"/>
        </w:rPr>
        <w:t>一个教师能</w:t>
      </w:r>
      <w:r w:rsidR="00416563">
        <w:rPr>
          <w:rFonts w:eastAsia="仿宋" w:hint="eastAsia"/>
          <w:sz w:val="24"/>
          <w:szCs w:val="22"/>
        </w:rPr>
        <w:t>负责多个</w:t>
      </w:r>
      <w:r>
        <w:rPr>
          <w:rFonts w:eastAsia="仿宋" w:hint="eastAsia"/>
          <w:sz w:val="24"/>
          <w:szCs w:val="22"/>
        </w:rPr>
        <w:t>项目</w:t>
      </w:r>
    </w:p>
    <w:p w14:paraId="0C81F55E" w14:textId="208ECCE1" w:rsidR="00787529" w:rsidRDefault="00787529" w:rsidP="00787529">
      <w:pPr>
        <w:pStyle w:val="af0"/>
        <w:numPr>
          <w:ilvl w:val="0"/>
          <w:numId w:val="5"/>
        </w:numPr>
        <w:spacing w:line="276" w:lineRule="auto"/>
        <w:ind w:firstLineChars="0"/>
        <w:rPr>
          <w:rFonts w:eastAsia="仿宋"/>
          <w:sz w:val="24"/>
          <w:szCs w:val="22"/>
        </w:rPr>
      </w:pPr>
      <w:r w:rsidRPr="00BE35C2">
        <w:rPr>
          <w:rFonts w:eastAsia="仿宋" w:hint="eastAsia"/>
          <w:sz w:val="24"/>
          <w:szCs w:val="22"/>
        </w:rPr>
        <w:t>一个</w:t>
      </w:r>
      <w:r>
        <w:rPr>
          <w:rFonts w:eastAsia="仿宋" w:hint="eastAsia"/>
          <w:sz w:val="24"/>
          <w:szCs w:val="22"/>
        </w:rPr>
        <w:t>项目</w:t>
      </w:r>
      <w:r w:rsidR="00053DD7">
        <w:rPr>
          <w:rFonts w:eastAsia="仿宋" w:hint="eastAsia"/>
          <w:sz w:val="24"/>
          <w:szCs w:val="22"/>
        </w:rPr>
        <w:t>只能有一名指导老师，</w:t>
      </w:r>
      <w:r w:rsidRPr="00BE35C2">
        <w:rPr>
          <w:rFonts w:eastAsia="仿宋" w:hint="eastAsia"/>
          <w:sz w:val="24"/>
          <w:szCs w:val="22"/>
        </w:rPr>
        <w:t>能</w:t>
      </w:r>
      <w:r>
        <w:rPr>
          <w:rFonts w:eastAsia="仿宋" w:hint="eastAsia"/>
          <w:sz w:val="24"/>
          <w:szCs w:val="22"/>
        </w:rPr>
        <w:t>有</w:t>
      </w:r>
      <w:r w:rsidR="00416563">
        <w:rPr>
          <w:rFonts w:eastAsia="仿宋" w:hint="eastAsia"/>
          <w:sz w:val="24"/>
          <w:szCs w:val="22"/>
        </w:rPr>
        <w:t>多名学生参与</w:t>
      </w:r>
    </w:p>
    <w:p w14:paraId="70AEDC61" w14:textId="63DBADA5" w:rsidR="00787529" w:rsidRPr="00416563" w:rsidRDefault="00787529" w:rsidP="00416563">
      <w:pPr>
        <w:pStyle w:val="af0"/>
        <w:numPr>
          <w:ilvl w:val="0"/>
          <w:numId w:val="5"/>
        </w:numPr>
        <w:spacing w:line="276" w:lineRule="auto"/>
        <w:ind w:firstLineChars="0"/>
        <w:rPr>
          <w:rFonts w:eastAsia="仿宋"/>
          <w:sz w:val="24"/>
          <w:szCs w:val="22"/>
        </w:rPr>
      </w:pPr>
      <w:r>
        <w:rPr>
          <w:rFonts w:eastAsia="仿宋" w:hint="eastAsia"/>
          <w:sz w:val="24"/>
          <w:szCs w:val="22"/>
        </w:rPr>
        <w:t>一个</w:t>
      </w:r>
      <w:r w:rsidR="00416563">
        <w:rPr>
          <w:rFonts w:eastAsia="仿宋" w:hint="eastAsia"/>
          <w:sz w:val="24"/>
          <w:szCs w:val="22"/>
        </w:rPr>
        <w:t>学生能选择</w:t>
      </w:r>
      <w:r w:rsidR="00647CC5">
        <w:rPr>
          <w:rFonts w:eastAsia="仿宋" w:hint="eastAsia"/>
          <w:sz w:val="24"/>
          <w:szCs w:val="22"/>
        </w:rPr>
        <w:t>多</w:t>
      </w:r>
      <w:r w:rsidR="00416563">
        <w:rPr>
          <w:rFonts w:eastAsia="仿宋" w:hint="eastAsia"/>
          <w:sz w:val="24"/>
          <w:szCs w:val="22"/>
        </w:rPr>
        <w:t>个项目</w:t>
      </w:r>
      <w:r w:rsidR="00647CC5">
        <w:rPr>
          <w:rFonts w:eastAsia="仿宋" w:hint="eastAsia"/>
          <w:sz w:val="24"/>
          <w:szCs w:val="22"/>
        </w:rPr>
        <w:t>；</w:t>
      </w:r>
    </w:p>
    <w:p w14:paraId="39F9DE78" w14:textId="294ED592" w:rsidR="00B553F9" w:rsidRDefault="00A2739B" w:rsidP="00DD7B25">
      <w:pPr>
        <w:spacing w:line="276" w:lineRule="auto"/>
        <w:ind w:firstLine="380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```</w:t>
      </w:r>
    </w:p>
    <w:p w14:paraId="32B01CD5" w14:textId="5CEB8B7C" w:rsidR="00DD7B25" w:rsidRDefault="00DD7B25" w:rsidP="00DD7B25">
      <w:pPr>
        <w:spacing w:line="276" w:lineRule="auto"/>
        <w:ind w:firstLine="380"/>
        <w:rPr>
          <w:rFonts w:eastAsia="仿宋"/>
          <w:sz w:val="24"/>
          <w:szCs w:val="22"/>
        </w:rPr>
      </w:pPr>
      <w:r>
        <w:rPr>
          <w:rFonts w:eastAsia="仿宋" w:hint="eastAsia"/>
          <w:sz w:val="24"/>
          <w:szCs w:val="22"/>
        </w:rPr>
        <w:t>建表要求：</w:t>
      </w:r>
    </w:p>
    <w:p w14:paraId="5352F59A" w14:textId="4DBE6BE3" w:rsidR="00DD7B25" w:rsidRPr="00DD7B25" w:rsidRDefault="00DD7B25" w:rsidP="00DD7B25">
      <w:pPr>
        <w:pStyle w:val="af0"/>
        <w:numPr>
          <w:ilvl w:val="0"/>
          <w:numId w:val="6"/>
        </w:numPr>
        <w:spacing w:line="276" w:lineRule="auto"/>
        <w:ind w:firstLineChars="0"/>
        <w:rPr>
          <w:rFonts w:eastAsia="仿宋"/>
          <w:sz w:val="24"/>
          <w:szCs w:val="22"/>
        </w:rPr>
      </w:pPr>
      <w:r w:rsidRPr="00DD7B25">
        <w:rPr>
          <w:rFonts w:eastAsia="仿宋" w:hint="eastAsia"/>
          <w:sz w:val="24"/>
          <w:szCs w:val="22"/>
        </w:rPr>
        <w:t>注意实体完整性约束以及参照完整性约束</w:t>
      </w:r>
      <w:r w:rsidR="00F073BB">
        <w:rPr>
          <w:rFonts w:eastAsia="仿宋" w:hint="eastAsia"/>
          <w:sz w:val="24"/>
          <w:szCs w:val="22"/>
        </w:rPr>
        <w:t>;</w:t>
      </w:r>
    </w:p>
    <w:p w14:paraId="28894D0F" w14:textId="1D3DBBCF" w:rsidR="00DD7B25" w:rsidRDefault="00DD7B25" w:rsidP="00DD7B25">
      <w:pPr>
        <w:pStyle w:val="af0"/>
        <w:numPr>
          <w:ilvl w:val="0"/>
          <w:numId w:val="6"/>
        </w:numPr>
        <w:spacing w:line="276" w:lineRule="auto"/>
        <w:ind w:firstLineChars="0"/>
        <w:rPr>
          <w:rFonts w:eastAsia="仿宋"/>
          <w:sz w:val="24"/>
          <w:szCs w:val="22"/>
        </w:rPr>
      </w:pPr>
      <w:r>
        <w:rPr>
          <w:rFonts w:eastAsia="仿宋" w:hint="eastAsia"/>
          <w:sz w:val="24"/>
          <w:szCs w:val="22"/>
        </w:rPr>
        <w:t>自定义完整性：</w:t>
      </w:r>
      <w:r w:rsidR="00C9466C">
        <w:rPr>
          <w:rFonts w:eastAsia="仿宋" w:hint="eastAsia"/>
          <w:sz w:val="24"/>
          <w:szCs w:val="22"/>
        </w:rPr>
        <w:t>性别约束，</w:t>
      </w:r>
      <w:r>
        <w:rPr>
          <w:rFonts w:eastAsia="仿宋" w:hint="eastAsia"/>
          <w:sz w:val="24"/>
          <w:szCs w:val="22"/>
        </w:rPr>
        <w:t>成绩</w:t>
      </w:r>
      <w:r w:rsidR="00C9466C">
        <w:rPr>
          <w:rFonts w:eastAsia="仿宋" w:hint="eastAsia"/>
          <w:sz w:val="24"/>
          <w:szCs w:val="22"/>
        </w:rPr>
        <w:t>约束</w:t>
      </w:r>
      <w:r>
        <w:rPr>
          <w:rFonts w:eastAsia="仿宋" w:hint="eastAsia"/>
          <w:sz w:val="24"/>
          <w:szCs w:val="22"/>
        </w:rPr>
        <w:t>（</w:t>
      </w:r>
      <w:r>
        <w:rPr>
          <w:rFonts w:eastAsia="仿宋"/>
          <w:sz w:val="24"/>
          <w:szCs w:val="22"/>
        </w:rPr>
        <w:t>G</w:t>
      </w:r>
      <w:r>
        <w:rPr>
          <w:rFonts w:eastAsia="仿宋" w:hint="eastAsia"/>
          <w:sz w:val="24"/>
          <w:szCs w:val="22"/>
        </w:rPr>
        <w:t>rade</w:t>
      </w:r>
      <w:r>
        <w:rPr>
          <w:rFonts w:eastAsia="仿宋" w:hint="eastAsia"/>
          <w:sz w:val="24"/>
          <w:szCs w:val="22"/>
        </w:rPr>
        <w:t>在</w:t>
      </w:r>
      <w:r w:rsidR="00C9466C">
        <w:rPr>
          <w:rFonts w:eastAsia="仿宋" w:hint="eastAsia"/>
          <w:sz w:val="24"/>
          <w:szCs w:val="22"/>
        </w:rPr>
        <w:t>0</w:t>
      </w:r>
      <w:r w:rsidR="00C9466C">
        <w:rPr>
          <w:rFonts w:eastAsia="仿宋"/>
          <w:sz w:val="24"/>
          <w:szCs w:val="22"/>
        </w:rPr>
        <w:t>~100</w:t>
      </w:r>
      <w:r w:rsidR="00C9466C">
        <w:rPr>
          <w:rFonts w:eastAsia="仿宋" w:hint="eastAsia"/>
          <w:sz w:val="24"/>
          <w:szCs w:val="22"/>
        </w:rPr>
        <w:t>之间）</w:t>
      </w:r>
      <w:r w:rsidR="00F073BB">
        <w:rPr>
          <w:rFonts w:eastAsia="仿宋" w:hint="eastAsia"/>
          <w:sz w:val="24"/>
          <w:szCs w:val="22"/>
        </w:rPr>
        <w:t>;</w:t>
      </w:r>
    </w:p>
    <w:p w14:paraId="093BF9D1" w14:textId="0C731384" w:rsidR="00DD7B25" w:rsidRPr="00030844" w:rsidRDefault="00F073BB" w:rsidP="00030844">
      <w:pPr>
        <w:pStyle w:val="af0"/>
        <w:numPr>
          <w:ilvl w:val="0"/>
          <w:numId w:val="6"/>
        </w:numPr>
        <w:spacing w:line="276" w:lineRule="auto"/>
        <w:ind w:firstLineChars="0"/>
        <w:rPr>
          <w:rFonts w:eastAsia="仿宋"/>
          <w:sz w:val="24"/>
          <w:szCs w:val="22"/>
        </w:rPr>
      </w:pPr>
      <w:r w:rsidRPr="00F073BB">
        <w:rPr>
          <w:rFonts w:eastAsia="仿宋" w:hint="eastAsia"/>
          <w:sz w:val="24"/>
          <w:szCs w:val="22"/>
        </w:rPr>
        <w:t>成绩、</w:t>
      </w:r>
      <w:r>
        <w:rPr>
          <w:rFonts w:eastAsia="仿宋" w:hint="eastAsia"/>
          <w:sz w:val="24"/>
          <w:szCs w:val="22"/>
        </w:rPr>
        <w:t>年龄为</w:t>
      </w:r>
      <w:r>
        <w:rPr>
          <w:rFonts w:eastAsia="仿宋" w:hint="eastAsia"/>
          <w:sz w:val="24"/>
          <w:szCs w:val="22"/>
        </w:rPr>
        <w:t>int</w:t>
      </w:r>
      <w:r>
        <w:rPr>
          <w:rFonts w:eastAsia="仿宋"/>
          <w:sz w:val="24"/>
          <w:szCs w:val="22"/>
        </w:rPr>
        <w:t>,</w:t>
      </w:r>
      <w:r>
        <w:rPr>
          <w:rFonts w:eastAsia="仿宋" w:hint="eastAsia"/>
          <w:sz w:val="24"/>
          <w:szCs w:val="22"/>
        </w:rPr>
        <w:t>其余均为</w:t>
      </w:r>
      <w:r>
        <w:rPr>
          <w:rFonts w:eastAsia="仿宋" w:hint="eastAsia"/>
          <w:sz w:val="24"/>
          <w:szCs w:val="22"/>
        </w:rPr>
        <w:t>char</w:t>
      </w:r>
      <w:r>
        <w:rPr>
          <w:rFonts w:eastAsia="仿宋" w:hint="eastAsia"/>
          <w:sz w:val="24"/>
          <w:szCs w:val="22"/>
        </w:rPr>
        <w:t>。</w:t>
      </w:r>
    </w:p>
    <w:p w14:paraId="28380C2E" w14:textId="6605CC37" w:rsidR="00B553F9" w:rsidRDefault="00A2739B" w:rsidP="0052006C">
      <w:pPr>
        <w:spacing w:line="360" w:lineRule="auto"/>
      </w:pPr>
      <w:r>
        <w:rPr>
          <w:rFonts w:eastAsia="Times New Roman"/>
          <w:sz w:val="24"/>
          <w:szCs w:val="22"/>
        </w:rPr>
        <w:t xml:space="preserve">    </w:t>
      </w:r>
      <w:r>
        <w:rPr>
          <w:rFonts w:eastAsia="仿宋"/>
          <w:sz w:val="24"/>
          <w:szCs w:val="22"/>
        </w:rPr>
        <w:t xml:space="preserve">S(Sno,Sname,Ssex,Sage,Sdept) </w:t>
      </w:r>
      <w:r>
        <w:rPr>
          <w:rFonts w:eastAsia="仿宋"/>
          <w:sz w:val="24"/>
          <w:szCs w:val="22"/>
        </w:rPr>
        <w:t>学生</w:t>
      </w:r>
      <w:r>
        <w:rPr>
          <w:rFonts w:eastAsia="仿宋"/>
          <w:sz w:val="24"/>
          <w:szCs w:val="22"/>
        </w:rPr>
        <w:t>(</w:t>
      </w:r>
      <w:r>
        <w:rPr>
          <w:rFonts w:eastAsia="仿宋"/>
          <w:sz w:val="24"/>
          <w:szCs w:val="22"/>
        </w:rPr>
        <w:t>学号</w:t>
      </w:r>
      <w:r>
        <w:rPr>
          <w:rFonts w:eastAsia="仿宋"/>
          <w:sz w:val="24"/>
          <w:szCs w:val="22"/>
        </w:rPr>
        <w:t>,</w:t>
      </w:r>
      <w:r>
        <w:rPr>
          <w:rFonts w:eastAsia="仿宋"/>
          <w:sz w:val="24"/>
          <w:szCs w:val="22"/>
        </w:rPr>
        <w:t>姓名</w:t>
      </w:r>
      <w:r>
        <w:rPr>
          <w:rFonts w:eastAsia="仿宋"/>
          <w:sz w:val="24"/>
          <w:szCs w:val="22"/>
        </w:rPr>
        <w:t>,</w:t>
      </w:r>
      <w:r>
        <w:rPr>
          <w:rFonts w:eastAsia="仿宋"/>
          <w:sz w:val="24"/>
          <w:szCs w:val="22"/>
        </w:rPr>
        <w:t>性别</w:t>
      </w:r>
      <w:r>
        <w:rPr>
          <w:rFonts w:eastAsia="仿宋"/>
          <w:sz w:val="24"/>
          <w:szCs w:val="22"/>
        </w:rPr>
        <w:t>,</w:t>
      </w:r>
      <w:r>
        <w:rPr>
          <w:rFonts w:eastAsia="仿宋"/>
          <w:sz w:val="24"/>
          <w:szCs w:val="22"/>
        </w:rPr>
        <w:t>年龄</w:t>
      </w:r>
      <w:r>
        <w:rPr>
          <w:rFonts w:eastAsia="仿宋"/>
          <w:sz w:val="24"/>
          <w:szCs w:val="22"/>
        </w:rPr>
        <w:t>,</w:t>
      </w:r>
      <w:r>
        <w:rPr>
          <w:rFonts w:eastAsia="仿宋"/>
          <w:sz w:val="24"/>
          <w:szCs w:val="22"/>
        </w:rPr>
        <w:t>系</w:t>
      </w:r>
      <w:r>
        <w:rPr>
          <w:rFonts w:eastAsia="仿宋"/>
          <w:sz w:val="24"/>
          <w:szCs w:val="22"/>
        </w:rPr>
        <w:t>)</w:t>
      </w:r>
    </w:p>
    <w:p w14:paraId="09380BCB" w14:textId="441E2D0E" w:rsidR="00B553F9" w:rsidRDefault="00765234" w:rsidP="0052006C">
      <w:pPr>
        <w:spacing w:line="360" w:lineRule="auto"/>
        <w:ind w:firstLine="380"/>
        <w:rPr>
          <w:rFonts w:eastAsia="仿宋"/>
          <w:sz w:val="24"/>
          <w:szCs w:val="22"/>
        </w:rPr>
      </w:pPr>
      <w:r>
        <w:rPr>
          <w:rFonts w:eastAsiaTheme="minorEastAsia" w:hint="eastAsia"/>
          <w:sz w:val="24"/>
          <w:szCs w:val="22"/>
        </w:rPr>
        <w:t>T</w:t>
      </w:r>
      <w:r w:rsidR="00A2739B">
        <w:rPr>
          <w:rFonts w:eastAsia="仿宋"/>
          <w:sz w:val="24"/>
          <w:szCs w:val="22"/>
        </w:rPr>
        <w:t>(</w:t>
      </w:r>
      <w:r>
        <w:rPr>
          <w:rFonts w:eastAsia="仿宋"/>
          <w:sz w:val="24"/>
          <w:szCs w:val="22"/>
        </w:rPr>
        <w:t>T</w:t>
      </w:r>
      <w:r w:rsidR="00A2739B">
        <w:rPr>
          <w:rFonts w:eastAsia="仿宋"/>
          <w:sz w:val="24"/>
          <w:szCs w:val="22"/>
        </w:rPr>
        <w:t>no,</w:t>
      </w:r>
      <w:r>
        <w:rPr>
          <w:rFonts w:eastAsia="仿宋"/>
          <w:sz w:val="24"/>
          <w:szCs w:val="22"/>
        </w:rPr>
        <w:t>T</w:t>
      </w:r>
      <w:r w:rsidR="00A2739B">
        <w:rPr>
          <w:rFonts w:eastAsia="仿宋"/>
          <w:sz w:val="24"/>
          <w:szCs w:val="22"/>
        </w:rPr>
        <w:t xml:space="preserve">name, </w:t>
      </w:r>
      <w:r>
        <w:rPr>
          <w:rFonts w:eastAsia="仿宋"/>
          <w:sz w:val="24"/>
          <w:szCs w:val="22"/>
        </w:rPr>
        <w:t>Tsex,T</w:t>
      </w:r>
      <w:r>
        <w:rPr>
          <w:rFonts w:eastAsia="仿宋" w:hint="eastAsia"/>
          <w:sz w:val="24"/>
          <w:szCs w:val="22"/>
        </w:rPr>
        <w:t>dept</w:t>
      </w:r>
      <w:r w:rsidR="00A2739B">
        <w:rPr>
          <w:rFonts w:eastAsia="仿宋"/>
          <w:sz w:val="24"/>
          <w:szCs w:val="22"/>
        </w:rPr>
        <w:t xml:space="preserve">) </w:t>
      </w:r>
      <w:r>
        <w:rPr>
          <w:rFonts w:eastAsia="仿宋" w:hint="eastAsia"/>
          <w:sz w:val="24"/>
          <w:szCs w:val="22"/>
        </w:rPr>
        <w:t>教师</w:t>
      </w:r>
      <w:r w:rsidR="00A2739B">
        <w:rPr>
          <w:rFonts w:eastAsia="仿宋"/>
          <w:sz w:val="24"/>
          <w:szCs w:val="22"/>
        </w:rPr>
        <w:t>(</w:t>
      </w:r>
      <w:r>
        <w:rPr>
          <w:rFonts w:eastAsia="仿宋" w:hint="eastAsia"/>
          <w:sz w:val="24"/>
          <w:szCs w:val="22"/>
        </w:rPr>
        <w:t>教师编号</w:t>
      </w:r>
      <w:r w:rsidR="00A2739B">
        <w:rPr>
          <w:rFonts w:eastAsia="仿宋"/>
          <w:sz w:val="24"/>
          <w:szCs w:val="22"/>
        </w:rPr>
        <w:t>,</w:t>
      </w:r>
      <w:r>
        <w:rPr>
          <w:rFonts w:eastAsia="仿宋" w:hint="eastAsia"/>
          <w:sz w:val="24"/>
          <w:szCs w:val="22"/>
        </w:rPr>
        <w:t>教师姓名</w:t>
      </w:r>
      <w:r w:rsidR="00A2739B">
        <w:rPr>
          <w:rFonts w:eastAsia="仿宋"/>
          <w:sz w:val="24"/>
          <w:szCs w:val="22"/>
        </w:rPr>
        <w:t>,</w:t>
      </w:r>
      <w:r>
        <w:rPr>
          <w:rFonts w:eastAsia="仿宋" w:hint="eastAsia"/>
          <w:sz w:val="24"/>
          <w:szCs w:val="22"/>
        </w:rPr>
        <w:t>教师所在系</w:t>
      </w:r>
      <w:r w:rsidR="00A2739B">
        <w:rPr>
          <w:rFonts w:eastAsia="仿宋"/>
          <w:sz w:val="24"/>
          <w:szCs w:val="22"/>
        </w:rPr>
        <w:t>)</w:t>
      </w:r>
    </w:p>
    <w:p w14:paraId="54B34375" w14:textId="4959A2F6" w:rsidR="008237A3" w:rsidRDefault="008237A3" w:rsidP="0052006C">
      <w:pPr>
        <w:spacing w:line="360" w:lineRule="auto"/>
        <w:ind w:firstLine="380"/>
      </w:pPr>
      <w:r>
        <w:rPr>
          <w:rFonts w:eastAsia="仿宋" w:hint="eastAsia"/>
          <w:sz w:val="24"/>
          <w:szCs w:val="22"/>
        </w:rPr>
        <w:t>P</w:t>
      </w:r>
      <w:r>
        <w:rPr>
          <w:rFonts w:eastAsia="仿宋"/>
          <w:sz w:val="24"/>
          <w:szCs w:val="22"/>
        </w:rPr>
        <w:t>(Pno,</w:t>
      </w:r>
      <w:r>
        <w:rPr>
          <w:rFonts w:eastAsia="仿宋" w:hint="eastAsia"/>
          <w:sz w:val="24"/>
          <w:szCs w:val="22"/>
        </w:rPr>
        <w:t>P</w:t>
      </w:r>
      <w:r>
        <w:rPr>
          <w:rFonts w:eastAsia="仿宋"/>
          <w:sz w:val="24"/>
          <w:szCs w:val="22"/>
        </w:rPr>
        <w:t xml:space="preserve">name,Tno) </w:t>
      </w:r>
      <w:r w:rsidR="00BE35C2">
        <w:rPr>
          <w:rFonts w:eastAsia="仿宋" w:hint="eastAsia"/>
          <w:sz w:val="24"/>
          <w:szCs w:val="22"/>
        </w:rPr>
        <w:t>项目</w:t>
      </w:r>
      <w:r>
        <w:rPr>
          <w:rFonts w:eastAsia="仿宋"/>
          <w:sz w:val="24"/>
          <w:szCs w:val="22"/>
        </w:rPr>
        <w:t>(</w:t>
      </w:r>
      <w:r w:rsidR="00BE35C2">
        <w:rPr>
          <w:rFonts w:eastAsia="仿宋" w:hint="eastAsia"/>
          <w:sz w:val="24"/>
          <w:szCs w:val="22"/>
        </w:rPr>
        <w:t>项目</w:t>
      </w:r>
      <w:r>
        <w:rPr>
          <w:rFonts w:eastAsia="仿宋" w:hint="eastAsia"/>
          <w:sz w:val="24"/>
          <w:szCs w:val="22"/>
        </w:rPr>
        <w:t>编号</w:t>
      </w:r>
      <w:r>
        <w:rPr>
          <w:rFonts w:eastAsia="仿宋"/>
          <w:sz w:val="24"/>
          <w:szCs w:val="22"/>
        </w:rPr>
        <w:t>,</w:t>
      </w:r>
      <w:r w:rsidR="00BE35C2">
        <w:rPr>
          <w:rFonts w:eastAsia="仿宋" w:hint="eastAsia"/>
          <w:sz w:val="24"/>
          <w:szCs w:val="22"/>
        </w:rPr>
        <w:t>项目</w:t>
      </w:r>
      <w:r>
        <w:rPr>
          <w:rFonts w:eastAsia="仿宋" w:hint="eastAsia"/>
          <w:sz w:val="24"/>
          <w:szCs w:val="22"/>
        </w:rPr>
        <w:t>名称</w:t>
      </w:r>
      <w:r w:rsidR="000003E6">
        <w:rPr>
          <w:rFonts w:eastAsia="仿宋" w:hint="eastAsia"/>
          <w:sz w:val="24"/>
          <w:szCs w:val="22"/>
        </w:rPr>
        <w:t>,</w:t>
      </w:r>
      <w:r w:rsidR="00DF2D93">
        <w:rPr>
          <w:rFonts w:eastAsia="仿宋" w:hint="eastAsia"/>
          <w:sz w:val="24"/>
          <w:szCs w:val="22"/>
        </w:rPr>
        <w:t>指导教师</w:t>
      </w:r>
      <w:r>
        <w:rPr>
          <w:rFonts w:eastAsia="仿宋" w:hint="eastAsia"/>
          <w:sz w:val="24"/>
          <w:szCs w:val="22"/>
        </w:rPr>
        <w:t>编号</w:t>
      </w:r>
      <w:r>
        <w:rPr>
          <w:rFonts w:eastAsia="仿宋"/>
          <w:sz w:val="24"/>
          <w:szCs w:val="22"/>
        </w:rPr>
        <w:t>)</w:t>
      </w:r>
    </w:p>
    <w:p w14:paraId="327F021F" w14:textId="158A3DB1" w:rsidR="00B553F9" w:rsidRPr="00765234" w:rsidRDefault="00DA60B4" w:rsidP="00D64AC2">
      <w:pPr>
        <w:spacing w:line="360" w:lineRule="auto"/>
        <w:ind w:firstLine="380"/>
        <w:rPr>
          <w:rFonts w:eastAsia="仿宋"/>
          <w:sz w:val="24"/>
          <w:szCs w:val="22"/>
        </w:rPr>
      </w:pPr>
      <w:r>
        <w:rPr>
          <w:rFonts w:eastAsiaTheme="minorEastAsia" w:hint="eastAsia"/>
          <w:sz w:val="24"/>
          <w:szCs w:val="22"/>
        </w:rPr>
        <w:t>SP</w:t>
      </w:r>
      <w:r w:rsidR="008237A3">
        <w:rPr>
          <w:rFonts w:eastAsia="仿宋"/>
          <w:sz w:val="24"/>
          <w:szCs w:val="22"/>
        </w:rPr>
        <w:t>(</w:t>
      </w:r>
      <w:r>
        <w:rPr>
          <w:rFonts w:eastAsia="仿宋" w:hint="eastAsia"/>
          <w:sz w:val="24"/>
          <w:szCs w:val="22"/>
        </w:rPr>
        <w:t>S</w:t>
      </w:r>
      <w:r w:rsidR="008237A3">
        <w:rPr>
          <w:rFonts w:eastAsia="仿宋"/>
          <w:sz w:val="24"/>
          <w:szCs w:val="22"/>
        </w:rPr>
        <w:t>no,</w:t>
      </w:r>
      <w:r>
        <w:rPr>
          <w:rFonts w:eastAsia="仿宋"/>
          <w:sz w:val="24"/>
          <w:szCs w:val="22"/>
        </w:rPr>
        <w:t>Pno</w:t>
      </w:r>
      <w:r w:rsidR="008237A3">
        <w:rPr>
          <w:rFonts w:eastAsia="仿宋"/>
          <w:sz w:val="24"/>
          <w:szCs w:val="22"/>
        </w:rPr>
        <w:t>,</w:t>
      </w:r>
      <w:r>
        <w:rPr>
          <w:rFonts w:eastAsia="仿宋"/>
          <w:sz w:val="24"/>
          <w:szCs w:val="22"/>
        </w:rPr>
        <w:t>Grade</w:t>
      </w:r>
      <w:r w:rsidR="008237A3">
        <w:rPr>
          <w:rFonts w:eastAsia="仿宋"/>
          <w:sz w:val="24"/>
          <w:szCs w:val="22"/>
        </w:rPr>
        <w:t xml:space="preserve">) </w:t>
      </w:r>
      <w:r w:rsidR="00656F76">
        <w:rPr>
          <w:rFonts w:eastAsia="仿宋" w:hint="eastAsia"/>
          <w:sz w:val="24"/>
          <w:szCs w:val="22"/>
        </w:rPr>
        <w:t>参与</w:t>
      </w:r>
      <w:r>
        <w:rPr>
          <w:rFonts w:eastAsia="仿宋" w:hint="eastAsia"/>
          <w:sz w:val="24"/>
          <w:szCs w:val="22"/>
        </w:rPr>
        <w:t>情况</w:t>
      </w:r>
      <w:r w:rsidR="008237A3">
        <w:rPr>
          <w:rFonts w:eastAsia="仿宋"/>
          <w:sz w:val="24"/>
          <w:szCs w:val="22"/>
        </w:rPr>
        <w:t>(</w:t>
      </w:r>
      <w:r>
        <w:rPr>
          <w:rFonts w:eastAsia="仿宋" w:hint="eastAsia"/>
          <w:sz w:val="24"/>
          <w:szCs w:val="22"/>
        </w:rPr>
        <w:t>学号</w:t>
      </w:r>
      <w:r w:rsidR="008237A3">
        <w:rPr>
          <w:rFonts w:eastAsia="仿宋"/>
          <w:sz w:val="24"/>
          <w:szCs w:val="22"/>
        </w:rPr>
        <w:t>,</w:t>
      </w:r>
      <w:r w:rsidR="00DD7B25">
        <w:rPr>
          <w:rFonts w:eastAsia="仿宋" w:hint="eastAsia"/>
          <w:sz w:val="24"/>
          <w:szCs w:val="22"/>
        </w:rPr>
        <w:t>项目</w:t>
      </w:r>
      <w:r>
        <w:rPr>
          <w:rFonts w:eastAsia="仿宋" w:hint="eastAsia"/>
          <w:sz w:val="24"/>
          <w:szCs w:val="22"/>
        </w:rPr>
        <w:t>编号</w:t>
      </w:r>
      <w:r w:rsidR="00DD7B25">
        <w:rPr>
          <w:rFonts w:eastAsia="仿宋"/>
          <w:sz w:val="24"/>
          <w:szCs w:val="22"/>
        </w:rPr>
        <w:t>,</w:t>
      </w:r>
      <w:r>
        <w:rPr>
          <w:rFonts w:eastAsia="仿宋" w:hint="eastAsia"/>
          <w:sz w:val="24"/>
          <w:szCs w:val="22"/>
        </w:rPr>
        <w:t>成绩</w:t>
      </w:r>
      <w:r w:rsidR="008237A3">
        <w:rPr>
          <w:rFonts w:eastAsia="仿宋"/>
          <w:sz w:val="24"/>
          <w:szCs w:val="22"/>
        </w:rPr>
        <w:t>)</w:t>
      </w:r>
    </w:p>
    <w:p w14:paraId="3E9C20F7" w14:textId="77777777" w:rsidR="00765234" w:rsidRDefault="00765234" w:rsidP="00DA4781">
      <w:pPr>
        <w:spacing w:line="276" w:lineRule="auto"/>
        <w:ind w:firstLine="420"/>
        <w:rPr>
          <w:rFonts w:eastAsia="仿宋"/>
          <w:sz w:val="24"/>
          <w:szCs w:val="22"/>
        </w:rPr>
      </w:pPr>
    </w:p>
    <w:p w14:paraId="4D813069" w14:textId="0F5FA21F" w:rsidR="00B553F9" w:rsidRDefault="00A2739B" w:rsidP="00DA4781">
      <w:pPr>
        <w:spacing w:line="276" w:lineRule="auto"/>
        <w:ind w:firstLine="420"/>
      </w:pPr>
      <w:r>
        <w:rPr>
          <w:rFonts w:eastAsia="仿宋"/>
          <w:b/>
          <w:sz w:val="24"/>
          <w:szCs w:val="22"/>
        </w:rPr>
        <w:t>S</w:t>
      </w:r>
      <w:r>
        <w:rPr>
          <w:rFonts w:eastAsia="仿宋"/>
          <w:b/>
          <w:sz w:val="24"/>
          <w:szCs w:val="22"/>
        </w:rPr>
        <w:t>表数据如下：</w:t>
      </w:r>
    </w:p>
    <w:p w14:paraId="702AFB1E" w14:textId="3A5837B6" w:rsidR="00B553F9" w:rsidRDefault="00D64AC2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</w:t>
      </w:r>
      <w:r w:rsidR="00486FEF">
        <w:rPr>
          <w:rFonts w:eastAsia="仿宋"/>
          <w:sz w:val="24"/>
          <w:szCs w:val="22"/>
        </w:rPr>
        <w:t>23</w:t>
      </w:r>
      <w:r w:rsidR="00A2739B">
        <w:rPr>
          <w:rFonts w:eastAsia="仿宋"/>
          <w:sz w:val="24"/>
          <w:szCs w:val="22"/>
        </w:rPr>
        <w:t>121', '</w:t>
      </w:r>
      <w:r w:rsidR="00A2739B">
        <w:rPr>
          <w:rFonts w:eastAsia="仿宋"/>
          <w:sz w:val="24"/>
          <w:szCs w:val="22"/>
        </w:rPr>
        <w:t>李莉</w:t>
      </w:r>
      <w:r w:rsidR="00A2739B">
        <w:rPr>
          <w:rFonts w:eastAsia="仿宋"/>
          <w:sz w:val="24"/>
          <w:szCs w:val="22"/>
        </w:rPr>
        <w:t>', '</w:t>
      </w:r>
      <w:r w:rsidR="00A2739B">
        <w:rPr>
          <w:rFonts w:eastAsia="仿宋"/>
          <w:sz w:val="24"/>
          <w:szCs w:val="22"/>
        </w:rPr>
        <w:t>男</w:t>
      </w:r>
      <w:r w:rsidR="00A2739B">
        <w:rPr>
          <w:rFonts w:eastAsia="仿宋"/>
          <w:sz w:val="24"/>
          <w:szCs w:val="22"/>
        </w:rPr>
        <w:t>', 20, 'CS'</w:t>
      </w:r>
    </w:p>
    <w:p w14:paraId="3BF098F9" w14:textId="3534B29A" w:rsidR="00B553F9" w:rsidRDefault="00A2739B" w:rsidP="00DA4781">
      <w:pPr>
        <w:spacing w:line="276" w:lineRule="auto"/>
        <w:ind w:firstLine="420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'</w:t>
      </w:r>
      <w:r w:rsidR="00486FEF">
        <w:rPr>
          <w:rFonts w:eastAsia="仿宋"/>
          <w:sz w:val="24"/>
          <w:szCs w:val="22"/>
        </w:rPr>
        <w:t>23</w:t>
      </w:r>
      <w:r>
        <w:rPr>
          <w:rFonts w:eastAsia="仿宋"/>
          <w:sz w:val="24"/>
          <w:szCs w:val="22"/>
        </w:rPr>
        <w:t>122', '</w:t>
      </w:r>
      <w:r>
        <w:rPr>
          <w:rFonts w:eastAsia="仿宋"/>
          <w:sz w:val="24"/>
          <w:szCs w:val="22"/>
        </w:rPr>
        <w:t>刘星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女</w:t>
      </w:r>
      <w:r>
        <w:rPr>
          <w:rFonts w:eastAsia="仿宋"/>
          <w:sz w:val="24"/>
          <w:szCs w:val="22"/>
        </w:rPr>
        <w:t>', 19, 'CS'</w:t>
      </w:r>
    </w:p>
    <w:p w14:paraId="4772143A" w14:textId="0F3107CE" w:rsidR="00556F86" w:rsidRDefault="00556F86" w:rsidP="00556F86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</w:t>
      </w:r>
      <w:r w:rsidR="000121A4">
        <w:rPr>
          <w:rFonts w:eastAsia="仿宋"/>
          <w:sz w:val="24"/>
          <w:szCs w:val="22"/>
        </w:rPr>
        <w:t>3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李</w:t>
      </w:r>
      <w:r w:rsidR="00B92EAC">
        <w:rPr>
          <w:rFonts w:eastAsia="仿宋" w:hint="eastAsia"/>
          <w:sz w:val="24"/>
          <w:szCs w:val="22"/>
        </w:rPr>
        <w:t>强</w:t>
      </w:r>
      <w:r>
        <w:rPr>
          <w:rFonts w:eastAsia="仿宋"/>
          <w:sz w:val="24"/>
          <w:szCs w:val="22"/>
        </w:rPr>
        <w:t>', '</w:t>
      </w:r>
      <w:r w:rsidR="00B92EAC">
        <w:rPr>
          <w:rFonts w:eastAsia="仿宋" w:hint="eastAsia"/>
          <w:sz w:val="24"/>
          <w:szCs w:val="22"/>
        </w:rPr>
        <w:t>女</w:t>
      </w:r>
      <w:r>
        <w:rPr>
          <w:rFonts w:eastAsia="仿宋"/>
          <w:sz w:val="24"/>
          <w:szCs w:val="22"/>
        </w:rPr>
        <w:t xml:space="preserve">', </w:t>
      </w:r>
      <w:r w:rsidR="00B92EAC">
        <w:rPr>
          <w:rFonts w:eastAsia="仿宋"/>
          <w:sz w:val="24"/>
          <w:szCs w:val="22"/>
        </w:rPr>
        <w:t>19</w:t>
      </w:r>
      <w:r>
        <w:rPr>
          <w:rFonts w:eastAsia="仿宋"/>
          <w:sz w:val="24"/>
          <w:szCs w:val="22"/>
        </w:rPr>
        <w:t>, 'CS'</w:t>
      </w:r>
    </w:p>
    <w:p w14:paraId="7E7ED1E7" w14:textId="4A8E5662" w:rsidR="00556F86" w:rsidRDefault="00556F86" w:rsidP="00556F86">
      <w:pPr>
        <w:spacing w:line="276" w:lineRule="auto"/>
        <w:ind w:firstLine="420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'2312</w:t>
      </w:r>
      <w:r w:rsidR="000121A4">
        <w:rPr>
          <w:rFonts w:eastAsia="仿宋"/>
          <w:sz w:val="24"/>
          <w:szCs w:val="22"/>
        </w:rPr>
        <w:t>4</w:t>
      </w:r>
      <w:r>
        <w:rPr>
          <w:rFonts w:eastAsia="仿宋"/>
          <w:sz w:val="24"/>
          <w:szCs w:val="22"/>
        </w:rPr>
        <w:t>', '</w:t>
      </w:r>
      <w:r w:rsidR="00977B54">
        <w:rPr>
          <w:rFonts w:eastAsia="仿宋" w:hint="eastAsia"/>
          <w:sz w:val="24"/>
          <w:szCs w:val="22"/>
        </w:rPr>
        <w:t>刘苏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女</w:t>
      </w:r>
      <w:r>
        <w:rPr>
          <w:rFonts w:eastAsia="仿宋"/>
          <w:sz w:val="24"/>
          <w:szCs w:val="22"/>
        </w:rPr>
        <w:t>', 19, 'CS'</w:t>
      </w:r>
    </w:p>
    <w:p w14:paraId="5EA3F0C9" w14:textId="3A0C1A27" w:rsidR="000121A4" w:rsidRDefault="000121A4" w:rsidP="000121A4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</w:t>
      </w:r>
      <w:r w:rsidR="003A132B">
        <w:rPr>
          <w:rFonts w:eastAsia="仿宋"/>
          <w:sz w:val="24"/>
          <w:szCs w:val="22"/>
        </w:rPr>
        <w:t>5</w:t>
      </w:r>
      <w:r>
        <w:rPr>
          <w:rFonts w:eastAsia="仿宋"/>
          <w:sz w:val="24"/>
          <w:szCs w:val="22"/>
        </w:rPr>
        <w:t>', '</w:t>
      </w:r>
      <w:r w:rsidR="00B92EAC">
        <w:rPr>
          <w:rFonts w:eastAsia="仿宋" w:hint="eastAsia"/>
          <w:sz w:val="24"/>
          <w:szCs w:val="22"/>
        </w:rPr>
        <w:t>苏玉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男</w:t>
      </w:r>
      <w:r>
        <w:rPr>
          <w:rFonts w:eastAsia="仿宋"/>
          <w:sz w:val="24"/>
          <w:szCs w:val="22"/>
        </w:rPr>
        <w:t>', 20, 'CS'</w:t>
      </w:r>
    </w:p>
    <w:p w14:paraId="525931D9" w14:textId="6BB0D5A5" w:rsidR="000121A4" w:rsidRDefault="000121A4" w:rsidP="000121A4">
      <w:pPr>
        <w:spacing w:line="276" w:lineRule="auto"/>
        <w:ind w:firstLine="420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'2312</w:t>
      </w:r>
      <w:r w:rsidR="00152F70">
        <w:rPr>
          <w:rFonts w:eastAsia="仿宋"/>
          <w:sz w:val="24"/>
          <w:szCs w:val="22"/>
        </w:rPr>
        <w:t>6</w:t>
      </w:r>
      <w:r>
        <w:rPr>
          <w:rFonts w:eastAsia="仿宋"/>
          <w:sz w:val="24"/>
          <w:szCs w:val="22"/>
        </w:rPr>
        <w:t>', '</w:t>
      </w:r>
      <w:r w:rsidR="00977B54">
        <w:rPr>
          <w:rFonts w:eastAsia="仿宋" w:hint="eastAsia"/>
          <w:sz w:val="24"/>
          <w:szCs w:val="22"/>
        </w:rPr>
        <w:t>玉龙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女</w:t>
      </w:r>
      <w:r>
        <w:rPr>
          <w:rFonts w:eastAsia="仿宋"/>
          <w:sz w:val="24"/>
          <w:szCs w:val="22"/>
        </w:rPr>
        <w:t>', 19, 'CS'</w:t>
      </w:r>
    </w:p>
    <w:p w14:paraId="5798D85B" w14:textId="0298F2DF" w:rsidR="00152F70" w:rsidRDefault="00152F70" w:rsidP="00152F70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'23127', '</w:t>
      </w:r>
      <w:r w:rsidR="00977B54">
        <w:rPr>
          <w:rFonts w:eastAsia="仿宋" w:hint="eastAsia"/>
          <w:sz w:val="24"/>
          <w:szCs w:val="22"/>
        </w:rPr>
        <w:t>龙武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男</w:t>
      </w:r>
      <w:r>
        <w:rPr>
          <w:rFonts w:eastAsia="仿宋"/>
          <w:sz w:val="24"/>
          <w:szCs w:val="22"/>
        </w:rPr>
        <w:t>', 20, 'CS'</w:t>
      </w:r>
    </w:p>
    <w:p w14:paraId="76488811" w14:textId="5F5A77FF" w:rsidR="00152F70" w:rsidRDefault="00152F70" w:rsidP="00DC74FD">
      <w:pPr>
        <w:spacing w:line="276" w:lineRule="auto"/>
        <w:ind w:firstLine="420"/>
      </w:pPr>
      <w:r>
        <w:rPr>
          <w:rFonts w:eastAsia="仿宋"/>
          <w:sz w:val="24"/>
          <w:szCs w:val="22"/>
        </w:rPr>
        <w:lastRenderedPageBreak/>
        <w:t>'23128', '</w:t>
      </w:r>
      <w:r w:rsidR="00CE4D08">
        <w:rPr>
          <w:rFonts w:eastAsia="仿宋" w:hint="eastAsia"/>
          <w:sz w:val="24"/>
          <w:szCs w:val="22"/>
        </w:rPr>
        <w:t>武明</w:t>
      </w:r>
      <w:r w:rsidR="00CE4D08">
        <w:rPr>
          <w:rFonts w:eastAsia="仿宋"/>
          <w:sz w:val="24"/>
          <w:szCs w:val="22"/>
        </w:rPr>
        <w:t xml:space="preserve"> 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女</w:t>
      </w:r>
      <w:r>
        <w:rPr>
          <w:rFonts w:eastAsia="仿宋"/>
          <w:sz w:val="24"/>
          <w:szCs w:val="22"/>
        </w:rPr>
        <w:t>', 19, 'CS'</w:t>
      </w:r>
    </w:p>
    <w:p w14:paraId="6D4A8382" w14:textId="6C665AB6" w:rsidR="000121A4" w:rsidRPr="000121A4" w:rsidRDefault="00F54F68" w:rsidP="007E5C1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</w:t>
      </w:r>
      <w:r w:rsidR="000121A4">
        <w:rPr>
          <w:rFonts w:eastAsia="仿宋"/>
          <w:sz w:val="24"/>
          <w:szCs w:val="22"/>
        </w:rPr>
        <w:t>23201</w:t>
      </w:r>
      <w:r>
        <w:rPr>
          <w:rFonts w:eastAsia="仿宋"/>
          <w:sz w:val="24"/>
          <w:szCs w:val="22"/>
        </w:rPr>
        <w:t>'</w:t>
      </w:r>
      <w:r w:rsidR="000121A4">
        <w:rPr>
          <w:rFonts w:eastAsia="仿宋"/>
          <w:sz w:val="24"/>
          <w:szCs w:val="22"/>
        </w:rPr>
        <w:t>,‘</w:t>
      </w:r>
      <w:r w:rsidR="000121A4">
        <w:rPr>
          <w:rFonts w:eastAsia="仿宋"/>
          <w:sz w:val="24"/>
          <w:szCs w:val="22"/>
        </w:rPr>
        <w:t>李爽</w:t>
      </w:r>
      <w:r w:rsidR="000121A4">
        <w:rPr>
          <w:rFonts w:eastAsia="仿宋"/>
          <w:sz w:val="24"/>
          <w:szCs w:val="22"/>
        </w:rPr>
        <w:t>’,‘</w:t>
      </w:r>
      <w:r w:rsidR="000121A4">
        <w:rPr>
          <w:rFonts w:eastAsia="仿宋"/>
          <w:sz w:val="24"/>
          <w:szCs w:val="22"/>
        </w:rPr>
        <w:t>男</w:t>
      </w:r>
      <w:r w:rsidR="000121A4">
        <w:rPr>
          <w:rFonts w:eastAsia="仿宋"/>
          <w:sz w:val="24"/>
          <w:szCs w:val="22"/>
        </w:rPr>
        <w:t>’,20,‘</w:t>
      </w:r>
      <w:r w:rsidR="000121A4">
        <w:rPr>
          <w:rFonts w:eastAsia="仿宋" w:hint="eastAsia"/>
          <w:sz w:val="24"/>
          <w:szCs w:val="22"/>
        </w:rPr>
        <w:t>MA</w:t>
      </w:r>
      <w:r w:rsidR="000121A4">
        <w:rPr>
          <w:rFonts w:eastAsia="仿宋"/>
          <w:sz w:val="24"/>
          <w:szCs w:val="22"/>
        </w:rPr>
        <w:t>’</w:t>
      </w:r>
    </w:p>
    <w:p w14:paraId="5A4A9600" w14:textId="79423E26" w:rsidR="00556F86" w:rsidRDefault="00556F86" w:rsidP="007E5C1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'23202', '</w:t>
      </w:r>
      <w:r>
        <w:rPr>
          <w:rFonts w:eastAsia="仿宋"/>
          <w:sz w:val="24"/>
          <w:szCs w:val="22"/>
        </w:rPr>
        <w:t>王浩然</w:t>
      </w:r>
      <w:r>
        <w:rPr>
          <w:rFonts w:eastAsia="仿宋"/>
          <w:sz w:val="24"/>
          <w:szCs w:val="22"/>
        </w:rPr>
        <w:t>', '</w:t>
      </w:r>
      <w:r w:rsidR="003D7A31">
        <w:rPr>
          <w:rFonts w:eastAsia="仿宋" w:hint="eastAsia"/>
          <w:sz w:val="24"/>
          <w:szCs w:val="22"/>
        </w:rPr>
        <w:t>男</w:t>
      </w:r>
      <w:r>
        <w:rPr>
          <w:rFonts w:eastAsia="仿宋"/>
          <w:sz w:val="24"/>
          <w:szCs w:val="22"/>
        </w:rPr>
        <w:t>', 18, 'MA'</w:t>
      </w:r>
    </w:p>
    <w:p w14:paraId="7A69749C" w14:textId="08752E09" w:rsidR="00556F86" w:rsidRDefault="00F54F68" w:rsidP="00556F86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</w:t>
      </w:r>
      <w:r w:rsidR="00556F86">
        <w:rPr>
          <w:rFonts w:eastAsia="仿宋"/>
          <w:sz w:val="24"/>
          <w:szCs w:val="22"/>
        </w:rPr>
        <w:t>2320</w:t>
      </w:r>
      <w:r w:rsidR="00213C0B">
        <w:rPr>
          <w:rFonts w:eastAsia="仿宋"/>
          <w:sz w:val="24"/>
          <w:szCs w:val="22"/>
        </w:rPr>
        <w:t>3</w:t>
      </w:r>
      <w:r>
        <w:rPr>
          <w:rFonts w:eastAsia="仿宋"/>
          <w:sz w:val="24"/>
          <w:szCs w:val="22"/>
        </w:rPr>
        <w:t>'</w:t>
      </w:r>
      <w:r w:rsidR="00556F86">
        <w:rPr>
          <w:rFonts w:eastAsia="仿宋"/>
          <w:sz w:val="24"/>
          <w:szCs w:val="22"/>
        </w:rPr>
        <w:t>,‘</w:t>
      </w:r>
      <w:r>
        <w:rPr>
          <w:rFonts w:eastAsia="仿宋" w:hint="eastAsia"/>
          <w:sz w:val="24"/>
          <w:szCs w:val="22"/>
        </w:rPr>
        <w:t>马杰</w:t>
      </w:r>
      <w:r w:rsidR="00556F86">
        <w:rPr>
          <w:rFonts w:eastAsia="仿宋"/>
          <w:sz w:val="24"/>
          <w:szCs w:val="22"/>
        </w:rPr>
        <w:t>’,‘</w:t>
      </w:r>
      <w:r w:rsidR="00556F86">
        <w:rPr>
          <w:rFonts w:eastAsia="仿宋"/>
          <w:sz w:val="24"/>
          <w:szCs w:val="22"/>
        </w:rPr>
        <w:t>男</w:t>
      </w:r>
      <w:r w:rsidR="00556F86">
        <w:rPr>
          <w:rFonts w:eastAsia="仿宋"/>
          <w:sz w:val="24"/>
          <w:szCs w:val="22"/>
        </w:rPr>
        <w:t>’,20,‘</w:t>
      </w:r>
      <w:r w:rsidR="00556F86">
        <w:rPr>
          <w:rFonts w:eastAsia="仿宋" w:hint="eastAsia"/>
          <w:sz w:val="24"/>
          <w:szCs w:val="22"/>
        </w:rPr>
        <w:t>MA</w:t>
      </w:r>
      <w:r w:rsidR="00556F86">
        <w:rPr>
          <w:rFonts w:eastAsia="仿宋"/>
          <w:sz w:val="24"/>
          <w:szCs w:val="22"/>
        </w:rPr>
        <w:t>’</w:t>
      </w:r>
    </w:p>
    <w:p w14:paraId="57C60D37" w14:textId="67C73BFE" w:rsidR="008E4EDB" w:rsidRDefault="008E4EDB" w:rsidP="008E4EDB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'2320</w:t>
      </w:r>
      <w:r w:rsidR="00213C0B">
        <w:rPr>
          <w:rFonts w:eastAsia="仿宋"/>
          <w:sz w:val="24"/>
          <w:szCs w:val="22"/>
        </w:rPr>
        <w:t>4</w:t>
      </w:r>
      <w:r>
        <w:rPr>
          <w:rFonts w:eastAsia="仿宋"/>
          <w:sz w:val="24"/>
          <w:szCs w:val="22"/>
        </w:rPr>
        <w:t>, '</w:t>
      </w:r>
      <w:r w:rsidR="00F54F68">
        <w:rPr>
          <w:rFonts w:eastAsia="仿宋" w:hint="eastAsia"/>
          <w:sz w:val="24"/>
          <w:szCs w:val="22"/>
        </w:rPr>
        <w:t>李未然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女</w:t>
      </w:r>
      <w:r>
        <w:rPr>
          <w:rFonts w:eastAsia="仿宋"/>
          <w:sz w:val="24"/>
          <w:szCs w:val="22"/>
        </w:rPr>
        <w:t>', 18, 'MA'</w:t>
      </w:r>
    </w:p>
    <w:p w14:paraId="41B492D7" w14:textId="7831CCEB" w:rsidR="00556F86" w:rsidRPr="007E5C11" w:rsidRDefault="001C5372" w:rsidP="007E5C1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</w:t>
      </w:r>
      <w:r w:rsidR="008E4EDB">
        <w:rPr>
          <w:rFonts w:eastAsia="仿宋"/>
          <w:sz w:val="24"/>
          <w:szCs w:val="22"/>
        </w:rPr>
        <w:t>2320</w:t>
      </w:r>
      <w:r w:rsidR="00213C0B">
        <w:rPr>
          <w:rFonts w:eastAsia="仿宋"/>
          <w:sz w:val="24"/>
          <w:szCs w:val="22"/>
        </w:rPr>
        <w:t>5</w:t>
      </w:r>
      <w:r w:rsidR="00152AAD">
        <w:rPr>
          <w:rFonts w:eastAsia="仿宋"/>
          <w:sz w:val="24"/>
          <w:szCs w:val="22"/>
        </w:rPr>
        <w:t>'</w:t>
      </w:r>
      <w:r w:rsidR="008E4EDB">
        <w:rPr>
          <w:rFonts w:eastAsia="仿宋"/>
          <w:sz w:val="24"/>
          <w:szCs w:val="22"/>
        </w:rPr>
        <w:t>,‘</w:t>
      </w:r>
      <w:r w:rsidR="00F54F68">
        <w:rPr>
          <w:rFonts w:eastAsia="仿宋" w:hint="eastAsia"/>
          <w:sz w:val="24"/>
          <w:szCs w:val="22"/>
        </w:rPr>
        <w:t>刘彤彤</w:t>
      </w:r>
      <w:r w:rsidR="008E4EDB">
        <w:rPr>
          <w:rFonts w:eastAsia="仿宋"/>
          <w:sz w:val="24"/>
          <w:szCs w:val="22"/>
        </w:rPr>
        <w:t>’,‘</w:t>
      </w:r>
      <w:r w:rsidR="0008707F">
        <w:rPr>
          <w:rFonts w:eastAsia="仿宋" w:hint="eastAsia"/>
          <w:sz w:val="24"/>
          <w:szCs w:val="22"/>
        </w:rPr>
        <w:t>女</w:t>
      </w:r>
      <w:r w:rsidR="008E4EDB">
        <w:rPr>
          <w:rFonts w:eastAsia="仿宋"/>
          <w:sz w:val="24"/>
          <w:szCs w:val="22"/>
        </w:rPr>
        <w:t>’,20,‘</w:t>
      </w:r>
      <w:r w:rsidR="008E4EDB">
        <w:rPr>
          <w:rFonts w:eastAsia="仿宋" w:hint="eastAsia"/>
          <w:sz w:val="24"/>
          <w:szCs w:val="22"/>
        </w:rPr>
        <w:t>MA</w:t>
      </w:r>
      <w:r w:rsidR="008E4EDB">
        <w:rPr>
          <w:rFonts w:eastAsia="仿宋"/>
          <w:sz w:val="24"/>
          <w:szCs w:val="22"/>
        </w:rPr>
        <w:t>’</w:t>
      </w:r>
    </w:p>
    <w:p w14:paraId="08FC7DDE" w14:textId="2CBA4BA1" w:rsidR="007E5C11" w:rsidRPr="00DC74FD" w:rsidRDefault="00A2739B" w:rsidP="00DC74FD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</w:t>
      </w:r>
      <w:r w:rsidR="00486FEF">
        <w:rPr>
          <w:rFonts w:eastAsia="仿宋"/>
          <w:sz w:val="24"/>
          <w:szCs w:val="22"/>
        </w:rPr>
        <w:t>23</w:t>
      </w:r>
      <w:r w:rsidR="006B2346">
        <w:rPr>
          <w:rFonts w:eastAsia="仿宋"/>
          <w:sz w:val="24"/>
          <w:szCs w:val="22"/>
        </w:rPr>
        <w:t>20</w:t>
      </w:r>
      <w:r w:rsidR="00213C0B">
        <w:rPr>
          <w:rFonts w:eastAsia="仿宋"/>
          <w:sz w:val="24"/>
          <w:szCs w:val="22"/>
        </w:rPr>
        <w:t>6</w:t>
      </w:r>
      <w:r>
        <w:rPr>
          <w:rFonts w:eastAsia="仿宋"/>
          <w:sz w:val="24"/>
          <w:szCs w:val="22"/>
        </w:rPr>
        <w:t>', '</w:t>
      </w:r>
      <w:r w:rsidR="00F54F68">
        <w:rPr>
          <w:rFonts w:eastAsia="仿宋" w:hint="eastAsia"/>
          <w:sz w:val="24"/>
          <w:szCs w:val="22"/>
        </w:rPr>
        <w:t>丁一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女</w:t>
      </w:r>
      <w:r>
        <w:rPr>
          <w:rFonts w:eastAsia="仿宋"/>
          <w:sz w:val="24"/>
          <w:szCs w:val="22"/>
        </w:rPr>
        <w:t>', 18, 'MA'</w:t>
      </w:r>
    </w:p>
    <w:p w14:paraId="042EABFF" w14:textId="188A3413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</w:t>
      </w:r>
      <w:r w:rsidR="00486FEF">
        <w:rPr>
          <w:rFonts w:eastAsia="仿宋"/>
          <w:sz w:val="24"/>
          <w:szCs w:val="22"/>
        </w:rPr>
        <w:t>23</w:t>
      </w:r>
      <w:r w:rsidR="006B2346">
        <w:rPr>
          <w:rFonts w:eastAsia="仿宋"/>
          <w:sz w:val="24"/>
          <w:szCs w:val="22"/>
        </w:rPr>
        <w:t>3</w:t>
      </w:r>
      <w:r>
        <w:rPr>
          <w:rFonts w:eastAsia="仿宋"/>
          <w:sz w:val="24"/>
          <w:szCs w:val="22"/>
        </w:rPr>
        <w:t>2</w:t>
      </w:r>
      <w:r w:rsidR="006B2346">
        <w:rPr>
          <w:rFonts w:eastAsia="仿宋"/>
          <w:sz w:val="24"/>
          <w:szCs w:val="22"/>
        </w:rPr>
        <w:t>1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张立</w:t>
      </w:r>
      <w:r>
        <w:rPr>
          <w:rFonts w:eastAsia="仿宋"/>
          <w:sz w:val="24"/>
          <w:szCs w:val="22"/>
        </w:rPr>
        <w:t>', '</w:t>
      </w:r>
      <w:r>
        <w:rPr>
          <w:rFonts w:eastAsia="仿宋"/>
          <w:sz w:val="24"/>
          <w:szCs w:val="22"/>
        </w:rPr>
        <w:t>男</w:t>
      </w:r>
      <w:r>
        <w:rPr>
          <w:rFonts w:eastAsia="仿宋"/>
          <w:sz w:val="24"/>
          <w:szCs w:val="22"/>
        </w:rPr>
        <w:t>', 19, 'IS'</w:t>
      </w:r>
    </w:p>
    <w:p w14:paraId="7F65EC64" w14:textId="36F8F0FC" w:rsidR="00B177D1" w:rsidRDefault="00B177D1" w:rsidP="00B177D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'2332</w:t>
      </w:r>
      <w:r w:rsidR="009E14AE">
        <w:rPr>
          <w:rFonts w:eastAsia="仿宋"/>
          <w:sz w:val="24"/>
          <w:szCs w:val="22"/>
        </w:rPr>
        <w:t>2</w:t>
      </w:r>
      <w:r>
        <w:rPr>
          <w:rFonts w:eastAsia="仿宋"/>
          <w:sz w:val="24"/>
          <w:szCs w:val="22"/>
        </w:rPr>
        <w:t>', '</w:t>
      </w:r>
      <w:r w:rsidR="00387525">
        <w:rPr>
          <w:rFonts w:eastAsia="仿宋" w:hint="eastAsia"/>
          <w:sz w:val="24"/>
          <w:szCs w:val="22"/>
        </w:rPr>
        <w:t>杨月</w:t>
      </w:r>
      <w:r>
        <w:rPr>
          <w:rFonts w:eastAsia="仿宋"/>
          <w:sz w:val="24"/>
          <w:szCs w:val="22"/>
        </w:rPr>
        <w:t>', '</w:t>
      </w:r>
      <w:r w:rsidR="003735F3">
        <w:rPr>
          <w:rFonts w:eastAsia="仿宋" w:hint="eastAsia"/>
          <w:sz w:val="24"/>
          <w:szCs w:val="22"/>
        </w:rPr>
        <w:t>女</w:t>
      </w:r>
      <w:r>
        <w:rPr>
          <w:rFonts w:eastAsia="仿宋"/>
          <w:sz w:val="24"/>
          <w:szCs w:val="22"/>
        </w:rPr>
        <w:t>', 19, 'IS'</w:t>
      </w:r>
    </w:p>
    <w:p w14:paraId="0C65B573" w14:textId="77777777" w:rsidR="00DC74FD" w:rsidRDefault="00DC74FD" w:rsidP="00030844">
      <w:pPr>
        <w:spacing w:line="276" w:lineRule="auto"/>
        <w:rPr>
          <w:rFonts w:eastAsia="仿宋"/>
          <w:sz w:val="24"/>
          <w:szCs w:val="22"/>
        </w:rPr>
      </w:pPr>
    </w:p>
    <w:p w14:paraId="72D5C022" w14:textId="344C194E" w:rsidR="00B553F9" w:rsidRDefault="00D64AC2" w:rsidP="00DA4781">
      <w:pPr>
        <w:spacing w:line="276" w:lineRule="auto"/>
        <w:ind w:firstLine="420"/>
        <w:rPr>
          <w:rFonts w:eastAsia="仿宋"/>
          <w:b/>
          <w:sz w:val="24"/>
          <w:szCs w:val="22"/>
        </w:rPr>
      </w:pPr>
      <w:r>
        <w:rPr>
          <w:rFonts w:eastAsia="仿宋" w:hint="eastAsia"/>
          <w:b/>
          <w:sz w:val="24"/>
          <w:szCs w:val="22"/>
        </w:rPr>
        <w:t>T</w:t>
      </w:r>
      <w:r w:rsidR="00A2739B">
        <w:rPr>
          <w:rFonts w:eastAsia="仿宋"/>
          <w:b/>
          <w:sz w:val="24"/>
          <w:szCs w:val="22"/>
        </w:rPr>
        <w:t>表数据如下：</w:t>
      </w:r>
    </w:p>
    <w:p w14:paraId="6FCB54A3" w14:textId="4EE42D60" w:rsidR="006B1B73" w:rsidRDefault="006B1B73" w:rsidP="006B1B73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</w:t>
      </w:r>
      <w:r w:rsidR="00FD7599">
        <w:rPr>
          <w:rFonts w:eastAsia="仿宋"/>
          <w:sz w:val="24"/>
          <w:szCs w:val="22"/>
        </w:rPr>
        <w:t>101</w:t>
      </w:r>
      <w:r>
        <w:rPr>
          <w:rFonts w:eastAsia="仿宋"/>
          <w:sz w:val="24"/>
          <w:szCs w:val="22"/>
        </w:rPr>
        <w:t>', '</w:t>
      </w:r>
      <w:r w:rsidR="0018607E">
        <w:rPr>
          <w:rFonts w:eastAsia="仿宋" w:hint="eastAsia"/>
          <w:sz w:val="24"/>
          <w:szCs w:val="22"/>
        </w:rPr>
        <w:t>包拯</w:t>
      </w:r>
      <w:r>
        <w:rPr>
          <w:rFonts w:eastAsia="仿宋"/>
          <w:sz w:val="24"/>
          <w:szCs w:val="22"/>
        </w:rPr>
        <w:t>', 'CS'</w:t>
      </w:r>
    </w:p>
    <w:p w14:paraId="667AD7F1" w14:textId="77E82410" w:rsidR="006B1B73" w:rsidRDefault="006B1B73" w:rsidP="006B1B73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</w:t>
      </w:r>
      <w:r w:rsidR="00FD7599">
        <w:rPr>
          <w:rFonts w:eastAsia="仿宋"/>
          <w:sz w:val="24"/>
          <w:szCs w:val="22"/>
        </w:rPr>
        <w:t>10</w:t>
      </w:r>
      <w:r>
        <w:rPr>
          <w:rFonts w:eastAsia="仿宋"/>
          <w:sz w:val="24"/>
          <w:szCs w:val="22"/>
        </w:rPr>
        <w:t>2', '</w:t>
      </w:r>
      <w:r w:rsidR="0018607E">
        <w:rPr>
          <w:rFonts w:eastAsia="仿宋" w:hint="eastAsia"/>
          <w:sz w:val="24"/>
          <w:szCs w:val="22"/>
        </w:rPr>
        <w:t>展昭</w:t>
      </w:r>
      <w:r>
        <w:rPr>
          <w:rFonts w:eastAsia="仿宋"/>
          <w:sz w:val="24"/>
          <w:szCs w:val="22"/>
        </w:rPr>
        <w:t>', 'CS'</w:t>
      </w:r>
    </w:p>
    <w:p w14:paraId="11BB1398" w14:textId="4D595CFE" w:rsidR="006B1B73" w:rsidRDefault="006B1B73" w:rsidP="006B1B73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'1</w:t>
      </w:r>
      <w:r w:rsidR="00FD7599">
        <w:rPr>
          <w:rFonts w:eastAsia="仿宋"/>
          <w:sz w:val="24"/>
          <w:szCs w:val="22"/>
        </w:rPr>
        <w:t>0</w:t>
      </w:r>
      <w:r>
        <w:rPr>
          <w:rFonts w:eastAsia="仿宋"/>
          <w:sz w:val="24"/>
          <w:szCs w:val="22"/>
        </w:rPr>
        <w:t>3', '</w:t>
      </w:r>
      <w:r w:rsidR="00640BDF">
        <w:rPr>
          <w:rFonts w:eastAsia="仿宋" w:hint="eastAsia"/>
          <w:sz w:val="24"/>
          <w:szCs w:val="22"/>
        </w:rPr>
        <w:t>张龙</w:t>
      </w:r>
      <w:r>
        <w:rPr>
          <w:rFonts w:eastAsia="仿宋"/>
          <w:sz w:val="24"/>
          <w:szCs w:val="22"/>
        </w:rPr>
        <w:t>', 'MA'</w:t>
      </w:r>
    </w:p>
    <w:p w14:paraId="6F4C6FA3" w14:textId="5A3B7D3E" w:rsidR="006B1B73" w:rsidRDefault="006B1B73" w:rsidP="006B1B73">
      <w:pPr>
        <w:spacing w:line="276" w:lineRule="auto"/>
        <w:ind w:firstLine="420"/>
      </w:pPr>
      <w:r>
        <w:rPr>
          <w:rFonts w:eastAsia="仿宋"/>
          <w:sz w:val="24"/>
          <w:szCs w:val="22"/>
        </w:rPr>
        <w:t>‘1</w:t>
      </w:r>
      <w:r w:rsidR="00FD7599">
        <w:rPr>
          <w:rFonts w:eastAsia="仿宋"/>
          <w:sz w:val="24"/>
          <w:szCs w:val="22"/>
        </w:rPr>
        <w:t>0</w:t>
      </w:r>
      <w:r w:rsidR="00061566">
        <w:rPr>
          <w:rFonts w:eastAsia="仿宋"/>
          <w:sz w:val="24"/>
          <w:szCs w:val="22"/>
        </w:rPr>
        <w:t>4</w:t>
      </w:r>
      <w:r>
        <w:rPr>
          <w:rFonts w:eastAsia="仿宋"/>
          <w:sz w:val="24"/>
          <w:szCs w:val="22"/>
        </w:rPr>
        <w:t>’,‘</w:t>
      </w:r>
      <w:r w:rsidR="00640BDF">
        <w:rPr>
          <w:rFonts w:eastAsia="仿宋" w:hint="eastAsia"/>
          <w:sz w:val="24"/>
          <w:szCs w:val="22"/>
        </w:rPr>
        <w:t>王朝</w:t>
      </w:r>
      <w:r>
        <w:rPr>
          <w:rFonts w:eastAsia="仿宋"/>
          <w:sz w:val="24"/>
          <w:szCs w:val="22"/>
        </w:rPr>
        <w:t>’,</w:t>
      </w:r>
      <w:r w:rsidR="005D2ABE">
        <w:rPr>
          <w:rFonts w:eastAsia="仿宋"/>
          <w:sz w:val="24"/>
          <w:szCs w:val="22"/>
        </w:rPr>
        <w:t xml:space="preserve"> </w:t>
      </w:r>
      <w:r>
        <w:rPr>
          <w:rFonts w:eastAsia="仿宋"/>
          <w:sz w:val="24"/>
          <w:szCs w:val="22"/>
        </w:rPr>
        <w:t>‘</w:t>
      </w:r>
      <w:r w:rsidR="00185636">
        <w:rPr>
          <w:rFonts w:eastAsia="仿宋"/>
          <w:sz w:val="24"/>
          <w:szCs w:val="22"/>
        </w:rPr>
        <w:t>IS</w:t>
      </w:r>
      <w:r>
        <w:rPr>
          <w:rFonts w:eastAsia="仿宋"/>
          <w:sz w:val="24"/>
          <w:szCs w:val="22"/>
        </w:rPr>
        <w:t>’</w:t>
      </w:r>
    </w:p>
    <w:p w14:paraId="66738A58" w14:textId="798F36F8" w:rsidR="00D64AC2" w:rsidRPr="00FD7599" w:rsidRDefault="00D64AC2" w:rsidP="00DA4781">
      <w:pPr>
        <w:spacing w:line="276" w:lineRule="auto"/>
        <w:ind w:firstLine="420"/>
        <w:rPr>
          <w:rFonts w:eastAsia="仿宋"/>
          <w:b/>
          <w:sz w:val="24"/>
          <w:szCs w:val="22"/>
        </w:rPr>
      </w:pPr>
    </w:p>
    <w:p w14:paraId="17D3027C" w14:textId="3D40F2E3" w:rsidR="006B7C8A" w:rsidRDefault="00BF4FA3" w:rsidP="006B7C8A">
      <w:pPr>
        <w:spacing w:line="276" w:lineRule="auto"/>
        <w:ind w:firstLine="420"/>
        <w:rPr>
          <w:rFonts w:eastAsia="仿宋"/>
          <w:b/>
          <w:sz w:val="24"/>
          <w:szCs w:val="22"/>
        </w:rPr>
      </w:pPr>
      <w:r>
        <w:rPr>
          <w:rFonts w:eastAsia="仿宋"/>
          <w:b/>
          <w:sz w:val="24"/>
          <w:szCs w:val="22"/>
        </w:rPr>
        <w:t>P</w:t>
      </w:r>
      <w:r w:rsidR="006B7C8A">
        <w:rPr>
          <w:rFonts w:eastAsia="仿宋"/>
          <w:b/>
          <w:sz w:val="24"/>
          <w:szCs w:val="22"/>
        </w:rPr>
        <w:t>表数据如下：</w:t>
      </w:r>
    </w:p>
    <w:p w14:paraId="0D38BF62" w14:textId="7E8B1E78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'1', '</w:t>
      </w:r>
      <w:r>
        <w:rPr>
          <w:rFonts w:eastAsia="仿宋"/>
          <w:sz w:val="24"/>
          <w:szCs w:val="22"/>
        </w:rPr>
        <w:t>数据库</w:t>
      </w:r>
      <w:r w:rsidR="00BF4FA3">
        <w:rPr>
          <w:rFonts w:eastAsia="仿宋" w:hint="eastAsia"/>
          <w:sz w:val="24"/>
          <w:szCs w:val="22"/>
        </w:rPr>
        <w:t>设计项目</w:t>
      </w:r>
      <w:r>
        <w:rPr>
          <w:rFonts w:eastAsia="仿宋"/>
          <w:sz w:val="24"/>
          <w:szCs w:val="22"/>
        </w:rPr>
        <w:t xml:space="preserve">', </w:t>
      </w:r>
      <w:r w:rsidR="00BF4FA3">
        <w:rPr>
          <w:rFonts w:eastAsia="仿宋"/>
          <w:sz w:val="24"/>
          <w:szCs w:val="22"/>
        </w:rPr>
        <w:t>'101'</w:t>
      </w:r>
    </w:p>
    <w:p w14:paraId="5512BCC9" w14:textId="059046FF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'2', '</w:t>
      </w:r>
      <w:r w:rsidR="00BF4FA3">
        <w:rPr>
          <w:rFonts w:eastAsia="仿宋" w:hint="eastAsia"/>
          <w:sz w:val="24"/>
          <w:szCs w:val="22"/>
        </w:rPr>
        <w:t>无人机飞行设计项目</w:t>
      </w:r>
      <w:r>
        <w:rPr>
          <w:rFonts w:eastAsia="仿宋"/>
          <w:sz w:val="24"/>
          <w:szCs w:val="22"/>
        </w:rPr>
        <w:t xml:space="preserve">', </w:t>
      </w:r>
      <w:r w:rsidR="0036719E">
        <w:rPr>
          <w:rFonts w:eastAsia="仿宋"/>
          <w:sz w:val="24"/>
          <w:szCs w:val="22"/>
        </w:rPr>
        <w:t>'103'</w:t>
      </w:r>
    </w:p>
    <w:p w14:paraId="4AE14EF9" w14:textId="2E80463D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'3', '</w:t>
      </w:r>
      <w:r w:rsidR="00BF4FA3">
        <w:rPr>
          <w:rFonts w:eastAsia="仿宋" w:hint="eastAsia"/>
          <w:sz w:val="24"/>
          <w:szCs w:val="22"/>
        </w:rPr>
        <w:t>校园网络规划项目</w:t>
      </w:r>
      <w:r>
        <w:rPr>
          <w:rFonts w:eastAsia="仿宋"/>
          <w:sz w:val="24"/>
          <w:szCs w:val="22"/>
        </w:rPr>
        <w:t xml:space="preserve">, </w:t>
      </w:r>
      <w:r w:rsidR="00BF4FA3">
        <w:rPr>
          <w:rFonts w:eastAsia="仿宋"/>
          <w:sz w:val="24"/>
          <w:szCs w:val="22"/>
        </w:rPr>
        <w:t>'102'</w:t>
      </w:r>
    </w:p>
    <w:p w14:paraId="409F8C23" w14:textId="7D9CA87B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'4', '</w:t>
      </w:r>
      <w:r>
        <w:rPr>
          <w:rFonts w:eastAsia="仿宋"/>
          <w:sz w:val="24"/>
          <w:szCs w:val="22"/>
        </w:rPr>
        <w:t>操作系统</w:t>
      </w:r>
      <w:r w:rsidR="00BF4FA3">
        <w:rPr>
          <w:rFonts w:eastAsia="仿宋" w:hint="eastAsia"/>
          <w:sz w:val="24"/>
          <w:szCs w:val="22"/>
        </w:rPr>
        <w:t>设计项目</w:t>
      </w:r>
      <w:r>
        <w:rPr>
          <w:rFonts w:eastAsia="仿宋"/>
          <w:sz w:val="24"/>
          <w:szCs w:val="22"/>
        </w:rPr>
        <w:t xml:space="preserve">', </w:t>
      </w:r>
      <w:r w:rsidR="00BF4FA3">
        <w:rPr>
          <w:rFonts w:eastAsia="仿宋"/>
          <w:sz w:val="24"/>
          <w:szCs w:val="22"/>
        </w:rPr>
        <w:t>'101'</w:t>
      </w:r>
    </w:p>
    <w:p w14:paraId="43CFE0D9" w14:textId="4A263AE5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'5', '</w:t>
      </w:r>
      <w:r w:rsidR="00BF4FA3">
        <w:rPr>
          <w:rFonts w:eastAsia="仿宋" w:hint="eastAsia"/>
          <w:sz w:val="24"/>
          <w:szCs w:val="22"/>
        </w:rPr>
        <w:t>视觉处理项目</w:t>
      </w:r>
      <w:r>
        <w:rPr>
          <w:rFonts w:eastAsia="仿宋"/>
          <w:sz w:val="24"/>
          <w:szCs w:val="22"/>
        </w:rPr>
        <w:t xml:space="preserve">', </w:t>
      </w:r>
      <w:r w:rsidR="00F610F3">
        <w:rPr>
          <w:rFonts w:eastAsia="仿宋"/>
          <w:sz w:val="24"/>
          <w:szCs w:val="22"/>
        </w:rPr>
        <w:t>'102'</w:t>
      </w:r>
    </w:p>
    <w:p w14:paraId="0D439D20" w14:textId="267AF6FC" w:rsidR="00B553F9" w:rsidRDefault="00A2739B" w:rsidP="00BF4FA3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'6', '</w:t>
      </w:r>
      <w:r w:rsidR="00BF4FA3">
        <w:rPr>
          <w:rFonts w:eastAsia="仿宋" w:hint="eastAsia"/>
          <w:sz w:val="24"/>
          <w:szCs w:val="22"/>
        </w:rPr>
        <w:t>大模型构建项目</w:t>
      </w:r>
      <w:r>
        <w:rPr>
          <w:rFonts w:eastAsia="仿宋"/>
          <w:sz w:val="24"/>
          <w:szCs w:val="22"/>
        </w:rPr>
        <w:t xml:space="preserve">', </w:t>
      </w:r>
      <w:r w:rsidR="00F610F3">
        <w:rPr>
          <w:rFonts w:eastAsia="仿宋"/>
          <w:sz w:val="24"/>
          <w:szCs w:val="22"/>
        </w:rPr>
        <w:t>‘104’</w:t>
      </w:r>
    </w:p>
    <w:p w14:paraId="75EF8D0B" w14:textId="77777777" w:rsidR="00B553F9" w:rsidRDefault="00B553F9" w:rsidP="00DA4781">
      <w:pPr>
        <w:spacing w:line="276" w:lineRule="auto"/>
        <w:ind w:firstLine="420"/>
        <w:rPr>
          <w:rFonts w:eastAsia="仿宋"/>
          <w:sz w:val="24"/>
          <w:szCs w:val="22"/>
        </w:rPr>
      </w:pPr>
    </w:p>
    <w:p w14:paraId="712300EC" w14:textId="248A603A" w:rsidR="001111A3" w:rsidRPr="0096583F" w:rsidRDefault="00A2739B" w:rsidP="0096583F">
      <w:pPr>
        <w:spacing w:line="276" w:lineRule="auto"/>
        <w:ind w:firstLine="420"/>
      </w:pPr>
      <w:r>
        <w:rPr>
          <w:rFonts w:eastAsia="仿宋"/>
          <w:b/>
          <w:sz w:val="24"/>
          <w:szCs w:val="22"/>
        </w:rPr>
        <w:t>S</w:t>
      </w:r>
      <w:r w:rsidR="001111A3">
        <w:rPr>
          <w:rFonts w:eastAsia="仿宋" w:hint="eastAsia"/>
          <w:b/>
          <w:sz w:val="24"/>
          <w:szCs w:val="22"/>
        </w:rPr>
        <w:t>P</w:t>
      </w:r>
      <w:r>
        <w:rPr>
          <w:rFonts w:eastAsia="仿宋"/>
          <w:b/>
          <w:sz w:val="24"/>
          <w:szCs w:val="22"/>
        </w:rPr>
        <w:t>表（</w:t>
      </w:r>
      <w:r w:rsidR="00CD41DD">
        <w:rPr>
          <w:rFonts w:eastAsia="仿宋" w:hint="eastAsia"/>
          <w:b/>
          <w:sz w:val="24"/>
          <w:szCs w:val="22"/>
        </w:rPr>
        <w:t>可自行</w:t>
      </w:r>
      <w:r w:rsidR="001F498C">
        <w:rPr>
          <w:rFonts w:eastAsia="仿宋" w:hint="eastAsia"/>
          <w:b/>
          <w:sz w:val="24"/>
          <w:szCs w:val="22"/>
        </w:rPr>
        <w:t>补充</w:t>
      </w:r>
      <w:r>
        <w:rPr>
          <w:rFonts w:eastAsia="仿宋"/>
          <w:b/>
          <w:sz w:val="24"/>
          <w:szCs w:val="22"/>
        </w:rPr>
        <w:t>数据）：</w:t>
      </w:r>
    </w:p>
    <w:p w14:paraId="41EEE812" w14:textId="10545DC9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AC22AE">
        <w:rPr>
          <w:rFonts w:eastAsia="仿宋"/>
          <w:sz w:val="24"/>
          <w:szCs w:val="22"/>
        </w:rPr>
        <w:t>3</w:t>
      </w:r>
      <w:r>
        <w:rPr>
          <w:rFonts w:eastAsia="仿宋"/>
          <w:sz w:val="24"/>
          <w:szCs w:val="22"/>
        </w:rPr>
        <w:t>122', '3', 80</w:t>
      </w:r>
    </w:p>
    <w:p w14:paraId="0549E17F" w14:textId="4791A527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AC22AE">
        <w:rPr>
          <w:rFonts w:eastAsia="仿宋"/>
          <w:sz w:val="24"/>
          <w:szCs w:val="22"/>
        </w:rPr>
        <w:t>3</w:t>
      </w:r>
      <w:r>
        <w:rPr>
          <w:rFonts w:eastAsia="仿宋"/>
          <w:sz w:val="24"/>
          <w:szCs w:val="22"/>
        </w:rPr>
        <w:t>122', '2', 90</w:t>
      </w:r>
    </w:p>
    <w:p w14:paraId="7E5C7F47" w14:textId="40535A0A" w:rsidR="00B553F9" w:rsidRDefault="00A2739B" w:rsidP="00DA4781">
      <w:pPr>
        <w:spacing w:line="276" w:lineRule="auto"/>
        <w:ind w:firstLine="420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'2</w:t>
      </w:r>
      <w:r w:rsidR="00AC22AE">
        <w:rPr>
          <w:rFonts w:eastAsia="仿宋"/>
          <w:sz w:val="24"/>
          <w:szCs w:val="22"/>
        </w:rPr>
        <w:t>3</w:t>
      </w:r>
      <w:r>
        <w:rPr>
          <w:rFonts w:eastAsia="仿宋"/>
          <w:sz w:val="24"/>
          <w:szCs w:val="22"/>
        </w:rPr>
        <w:t>121', '3', 88</w:t>
      </w:r>
    </w:p>
    <w:p w14:paraId="58B206AD" w14:textId="1B384D0D" w:rsidR="009B62B8" w:rsidRDefault="009B62B8" w:rsidP="00B7264A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'23122', '5', 68</w:t>
      </w:r>
    </w:p>
    <w:p w14:paraId="3D8BC533" w14:textId="4A438221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AC22AE">
        <w:rPr>
          <w:rFonts w:eastAsia="仿宋"/>
          <w:sz w:val="24"/>
          <w:szCs w:val="22"/>
        </w:rPr>
        <w:t>3</w:t>
      </w:r>
      <w:r>
        <w:rPr>
          <w:rFonts w:eastAsia="仿宋"/>
          <w:sz w:val="24"/>
          <w:szCs w:val="22"/>
        </w:rPr>
        <w:t>12</w:t>
      </w:r>
      <w:r w:rsidR="00AC22AE">
        <w:rPr>
          <w:rFonts w:eastAsia="仿宋"/>
          <w:sz w:val="24"/>
          <w:szCs w:val="22"/>
        </w:rPr>
        <w:t>3</w:t>
      </w:r>
      <w:r>
        <w:rPr>
          <w:rFonts w:eastAsia="仿宋"/>
          <w:sz w:val="24"/>
          <w:szCs w:val="22"/>
        </w:rPr>
        <w:t>', '1', 9</w:t>
      </w:r>
      <w:r w:rsidR="005E664D">
        <w:rPr>
          <w:rFonts w:eastAsia="仿宋"/>
          <w:sz w:val="24"/>
          <w:szCs w:val="22"/>
        </w:rPr>
        <w:t>2</w:t>
      </w:r>
    </w:p>
    <w:p w14:paraId="3618F97D" w14:textId="5FA99C2D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AC22AE">
        <w:rPr>
          <w:rFonts w:eastAsia="仿宋"/>
          <w:sz w:val="24"/>
          <w:szCs w:val="22"/>
        </w:rPr>
        <w:t>3</w:t>
      </w:r>
      <w:r>
        <w:rPr>
          <w:rFonts w:eastAsia="仿宋"/>
          <w:sz w:val="24"/>
          <w:szCs w:val="22"/>
        </w:rPr>
        <w:t>12</w:t>
      </w:r>
      <w:r w:rsidR="00AC22AE">
        <w:rPr>
          <w:rFonts w:eastAsia="仿宋"/>
          <w:sz w:val="24"/>
          <w:szCs w:val="22"/>
        </w:rPr>
        <w:t>4</w:t>
      </w:r>
      <w:r>
        <w:rPr>
          <w:rFonts w:eastAsia="仿宋"/>
          <w:sz w:val="24"/>
          <w:szCs w:val="22"/>
        </w:rPr>
        <w:t>', '2', 85</w:t>
      </w:r>
    </w:p>
    <w:p w14:paraId="77280095" w14:textId="1A5591A8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AC22AE">
        <w:rPr>
          <w:rFonts w:eastAsia="仿宋"/>
          <w:sz w:val="24"/>
          <w:szCs w:val="22"/>
        </w:rPr>
        <w:t>3</w:t>
      </w:r>
      <w:r>
        <w:rPr>
          <w:rFonts w:eastAsia="仿宋"/>
          <w:sz w:val="24"/>
          <w:szCs w:val="22"/>
        </w:rPr>
        <w:t>12</w:t>
      </w:r>
      <w:r w:rsidR="00AC22AE">
        <w:rPr>
          <w:rFonts w:eastAsia="仿宋"/>
          <w:sz w:val="24"/>
          <w:szCs w:val="22"/>
        </w:rPr>
        <w:t>5</w:t>
      </w:r>
      <w:r>
        <w:rPr>
          <w:rFonts w:eastAsia="仿宋"/>
          <w:sz w:val="24"/>
          <w:szCs w:val="22"/>
        </w:rPr>
        <w:t>', '5', 94</w:t>
      </w:r>
    </w:p>
    <w:p w14:paraId="54AB3B9B" w14:textId="00231C24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AC22AE">
        <w:rPr>
          <w:rFonts w:eastAsia="仿宋"/>
          <w:sz w:val="24"/>
          <w:szCs w:val="22"/>
        </w:rPr>
        <w:t>3</w:t>
      </w:r>
      <w:r>
        <w:rPr>
          <w:rFonts w:eastAsia="仿宋"/>
          <w:sz w:val="24"/>
          <w:szCs w:val="22"/>
        </w:rPr>
        <w:t>1</w:t>
      </w:r>
      <w:r w:rsidR="00AC22AE">
        <w:rPr>
          <w:rFonts w:eastAsia="仿宋"/>
          <w:sz w:val="24"/>
          <w:szCs w:val="22"/>
        </w:rPr>
        <w:t>26</w:t>
      </w:r>
      <w:r>
        <w:rPr>
          <w:rFonts w:eastAsia="仿宋"/>
          <w:sz w:val="24"/>
          <w:szCs w:val="22"/>
        </w:rPr>
        <w:t>', '3', 88</w:t>
      </w:r>
    </w:p>
    <w:p w14:paraId="481A7D4E" w14:textId="0052D015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AC22AE">
        <w:rPr>
          <w:rFonts w:eastAsia="仿宋"/>
          <w:sz w:val="24"/>
          <w:szCs w:val="22"/>
        </w:rPr>
        <w:t>3201</w:t>
      </w:r>
      <w:r>
        <w:rPr>
          <w:rFonts w:eastAsia="仿宋"/>
          <w:sz w:val="24"/>
          <w:szCs w:val="22"/>
        </w:rPr>
        <w:t>', '1', 92</w:t>
      </w:r>
    </w:p>
    <w:p w14:paraId="035E503E" w14:textId="7EE6313E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AC22AE">
        <w:rPr>
          <w:rFonts w:eastAsia="仿宋"/>
          <w:sz w:val="24"/>
          <w:szCs w:val="22"/>
        </w:rPr>
        <w:t>3202</w:t>
      </w:r>
      <w:r>
        <w:rPr>
          <w:rFonts w:eastAsia="仿宋"/>
          <w:sz w:val="24"/>
          <w:szCs w:val="22"/>
        </w:rPr>
        <w:t>', '1', 92</w:t>
      </w:r>
    </w:p>
    <w:p w14:paraId="54390B87" w14:textId="1AD5C758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AC22AE">
        <w:rPr>
          <w:rFonts w:eastAsia="仿宋"/>
          <w:sz w:val="24"/>
          <w:szCs w:val="22"/>
        </w:rPr>
        <w:t>3202</w:t>
      </w:r>
      <w:r>
        <w:rPr>
          <w:rFonts w:eastAsia="仿宋"/>
          <w:sz w:val="24"/>
          <w:szCs w:val="22"/>
        </w:rPr>
        <w:t>', '6', 77</w:t>
      </w:r>
    </w:p>
    <w:p w14:paraId="2B7C0BF1" w14:textId="7BCA7096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AC22AE">
        <w:rPr>
          <w:rFonts w:eastAsia="仿宋"/>
          <w:sz w:val="24"/>
          <w:szCs w:val="22"/>
        </w:rPr>
        <w:t>3203</w:t>
      </w:r>
      <w:r>
        <w:rPr>
          <w:rFonts w:eastAsia="仿宋"/>
          <w:sz w:val="24"/>
          <w:szCs w:val="22"/>
        </w:rPr>
        <w:t>', '2', 79</w:t>
      </w:r>
    </w:p>
    <w:p w14:paraId="50E2E47B" w14:textId="7FD5F0A9" w:rsidR="00B553F9" w:rsidRDefault="00A2739B" w:rsidP="00DA4781">
      <w:pPr>
        <w:spacing w:line="276" w:lineRule="auto"/>
        <w:ind w:firstLine="420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'2</w:t>
      </w:r>
      <w:r w:rsidR="00AC22AE">
        <w:rPr>
          <w:rFonts w:eastAsia="仿宋"/>
          <w:sz w:val="24"/>
          <w:szCs w:val="22"/>
        </w:rPr>
        <w:t>3204</w:t>
      </w:r>
      <w:r>
        <w:rPr>
          <w:rFonts w:eastAsia="仿宋"/>
          <w:sz w:val="24"/>
          <w:szCs w:val="22"/>
        </w:rPr>
        <w:t>', '4', 72</w:t>
      </w:r>
    </w:p>
    <w:p w14:paraId="4D7E7FB3" w14:textId="1AC66D10" w:rsidR="00B7264A" w:rsidRDefault="00B7264A" w:rsidP="00D020F9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'23122', '6', 90</w:t>
      </w:r>
    </w:p>
    <w:p w14:paraId="2B642AE9" w14:textId="4D7E9905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lastRenderedPageBreak/>
        <w:t>'2</w:t>
      </w:r>
      <w:r w:rsidR="00AC22AE">
        <w:rPr>
          <w:rFonts w:eastAsia="仿宋"/>
          <w:sz w:val="24"/>
          <w:szCs w:val="22"/>
        </w:rPr>
        <w:t>320</w:t>
      </w:r>
      <w:r>
        <w:rPr>
          <w:rFonts w:eastAsia="仿宋"/>
          <w:sz w:val="24"/>
          <w:szCs w:val="22"/>
        </w:rPr>
        <w:t>5', '3', 99</w:t>
      </w:r>
    </w:p>
    <w:p w14:paraId="3CCEF985" w14:textId="296385BF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AC22AE">
        <w:rPr>
          <w:rFonts w:eastAsia="仿宋"/>
          <w:sz w:val="24"/>
          <w:szCs w:val="22"/>
        </w:rPr>
        <w:t>3206</w:t>
      </w:r>
      <w:r>
        <w:rPr>
          <w:rFonts w:eastAsia="仿宋"/>
          <w:sz w:val="24"/>
          <w:szCs w:val="22"/>
        </w:rPr>
        <w:t>', '5', 58</w:t>
      </w:r>
    </w:p>
    <w:p w14:paraId="2918A126" w14:textId="0822EF59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2A2E15">
        <w:rPr>
          <w:rFonts w:eastAsia="仿宋"/>
          <w:sz w:val="24"/>
          <w:szCs w:val="22"/>
        </w:rPr>
        <w:t>3</w:t>
      </w:r>
      <w:r w:rsidR="004A2EE7">
        <w:rPr>
          <w:rFonts w:eastAsia="仿宋"/>
          <w:sz w:val="24"/>
          <w:szCs w:val="22"/>
        </w:rPr>
        <w:t>3</w:t>
      </w:r>
      <w:r w:rsidR="002A2E15">
        <w:rPr>
          <w:rFonts w:eastAsia="仿宋"/>
          <w:sz w:val="24"/>
          <w:szCs w:val="22"/>
        </w:rPr>
        <w:t>21</w:t>
      </w:r>
      <w:r>
        <w:rPr>
          <w:rFonts w:eastAsia="仿宋"/>
          <w:sz w:val="24"/>
          <w:szCs w:val="22"/>
        </w:rPr>
        <w:t>', '1', 55</w:t>
      </w:r>
    </w:p>
    <w:p w14:paraId="30EB08F2" w14:textId="60846A94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2A2E15">
        <w:rPr>
          <w:rFonts w:eastAsia="仿宋"/>
          <w:sz w:val="24"/>
          <w:szCs w:val="22"/>
        </w:rPr>
        <w:t>3321</w:t>
      </w:r>
      <w:r>
        <w:rPr>
          <w:rFonts w:eastAsia="仿宋"/>
          <w:sz w:val="24"/>
          <w:szCs w:val="22"/>
        </w:rPr>
        <w:t>', '</w:t>
      </w:r>
      <w:r w:rsidR="00AD3348">
        <w:rPr>
          <w:rFonts w:eastAsia="仿宋"/>
          <w:sz w:val="24"/>
          <w:szCs w:val="22"/>
        </w:rPr>
        <w:t>6</w:t>
      </w:r>
      <w:r>
        <w:rPr>
          <w:rFonts w:eastAsia="仿宋"/>
          <w:sz w:val="24"/>
          <w:szCs w:val="22"/>
        </w:rPr>
        <w:t>', 81</w:t>
      </w:r>
    </w:p>
    <w:p w14:paraId="43C2F319" w14:textId="63F7107B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2A2E15">
        <w:rPr>
          <w:rFonts w:eastAsia="仿宋"/>
          <w:sz w:val="24"/>
          <w:szCs w:val="22"/>
        </w:rPr>
        <w:t>3322</w:t>
      </w:r>
      <w:r>
        <w:rPr>
          <w:rFonts w:eastAsia="仿宋"/>
          <w:sz w:val="24"/>
          <w:szCs w:val="22"/>
        </w:rPr>
        <w:t>', '6', 89</w:t>
      </w:r>
    </w:p>
    <w:p w14:paraId="28F4CEFD" w14:textId="4611029F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2A2E15">
        <w:rPr>
          <w:rFonts w:eastAsia="仿宋"/>
          <w:sz w:val="24"/>
          <w:szCs w:val="22"/>
        </w:rPr>
        <w:t>3322</w:t>
      </w:r>
      <w:r>
        <w:rPr>
          <w:rFonts w:eastAsia="仿宋"/>
          <w:sz w:val="24"/>
          <w:szCs w:val="22"/>
        </w:rPr>
        <w:t>', '2', 75</w:t>
      </w:r>
    </w:p>
    <w:p w14:paraId="52B58FA2" w14:textId="63F1C57C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2A2E15">
        <w:rPr>
          <w:rFonts w:eastAsia="仿宋"/>
          <w:sz w:val="24"/>
          <w:szCs w:val="22"/>
        </w:rPr>
        <w:t>3</w:t>
      </w:r>
      <w:r w:rsidR="004A2EE7">
        <w:rPr>
          <w:rFonts w:eastAsia="仿宋"/>
          <w:sz w:val="24"/>
          <w:szCs w:val="22"/>
        </w:rPr>
        <w:t>1</w:t>
      </w:r>
      <w:r w:rsidR="002A2E15">
        <w:rPr>
          <w:rFonts w:eastAsia="仿宋"/>
          <w:sz w:val="24"/>
          <w:szCs w:val="22"/>
        </w:rPr>
        <w:t>2</w:t>
      </w:r>
      <w:r w:rsidR="004A2EE7">
        <w:rPr>
          <w:rFonts w:eastAsia="仿宋"/>
          <w:sz w:val="24"/>
          <w:szCs w:val="22"/>
        </w:rPr>
        <w:t>8</w:t>
      </w:r>
      <w:r>
        <w:rPr>
          <w:rFonts w:eastAsia="仿宋"/>
          <w:sz w:val="24"/>
          <w:szCs w:val="22"/>
        </w:rPr>
        <w:t>', '4', 81</w:t>
      </w:r>
    </w:p>
    <w:p w14:paraId="1A541DE2" w14:textId="335CDEC2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</w:t>
      </w:r>
      <w:r w:rsidR="002A2E15">
        <w:rPr>
          <w:rFonts w:eastAsia="仿宋"/>
          <w:sz w:val="24"/>
          <w:szCs w:val="22"/>
        </w:rPr>
        <w:t>3127</w:t>
      </w:r>
      <w:r>
        <w:rPr>
          <w:rFonts w:eastAsia="仿宋"/>
          <w:sz w:val="24"/>
          <w:szCs w:val="22"/>
        </w:rPr>
        <w:t>', '4', 89</w:t>
      </w:r>
    </w:p>
    <w:p w14:paraId="280B2D63" w14:textId="2D2DE2EA" w:rsidR="00B553F9" w:rsidRDefault="00A2739B" w:rsidP="00DA4781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'2012</w:t>
      </w:r>
      <w:r w:rsidR="002A2E15">
        <w:rPr>
          <w:rFonts w:eastAsia="仿宋"/>
          <w:sz w:val="24"/>
          <w:szCs w:val="22"/>
        </w:rPr>
        <w:t>8</w:t>
      </w:r>
      <w:r>
        <w:rPr>
          <w:rFonts w:eastAsia="仿宋"/>
          <w:sz w:val="24"/>
          <w:szCs w:val="22"/>
        </w:rPr>
        <w:t>', '1', 88</w:t>
      </w:r>
    </w:p>
    <w:p w14:paraId="22273BC4" w14:textId="1DCF1FDE" w:rsidR="00946088" w:rsidRDefault="00946088" w:rsidP="00946088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'23122', '</w:t>
      </w:r>
      <w:r w:rsidR="00722386">
        <w:rPr>
          <w:rFonts w:eastAsia="仿宋"/>
          <w:sz w:val="24"/>
          <w:szCs w:val="22"/>
        </w:rPr>
        <w:t>1</w:t>
      </w:r>
      <w:r>
        <w:rPr>
          <w:rFonts w:eastAsia="仿宋"/>
          <w:sz w:val="24"/>
          <w:szCs w:val="22"/>
        </w:rPr>
        <w:t xml:space="preserve">', </w:t>
      </w:r>
      <w:r w:rsidR="00722386">
        <w:rPr>
          <w:rFonts w:eastAsia="仿宋"/>
          <w:sz w:val="24"/>
          <w:szCs w:val="22"/>
        </w:rPr>
        <w:t>75</w:t>
      </w:r>
    </w:p>
    <w:p w14:paraId="562C8593" w14:textId="71551BFF" w:rsidR="00946088" w:rsidRDefault="00946088" w:rsidP="00946088">
      <w:pPr>
        <w:spacing w:line="276" w:lineRule="auto"/>
        <w:ind w:firstLine="420"/>
      </w:pPr>
      <w:r>
        <w:rPr>
          <w:rFonts w:eastAsia="仿宋"/>
          <w:sz w:val="24"/>
          <w:szCs w:val="22"/>
        </w:rPr>
        <w:t>'23122', '</w:t>
      </w:r>
      <w:r w:rsidR="00722386">
        <w:rPr>
          <w:rFonts w:eastAsia="仿宋"/>
          <w:sz w:val="24"/>
          <w:szCs w:val="22"/>
        </w:rPr>
        <w:t>4</w:t>
      </w:r>
      <w:r>
        <w:rPr>
          <w:rFonts w:eastAsia="仿宋"/>
          <w:sz w:val="24"/>
          <w:szCs w:val="22"/>
        </w:rPr>
        <w:t xml:space="preserve">', </w:t>
      </w:r>
      <w:r w:rsidR="00722386">
        <w:rPr>
          <w:rFonts w:eastAsia="仿宋"/>
          <w:sz w:val="24"/>
          <w:szCs w:val="22"/>
        </w:rPr>
        <w:t>80</w:t>
      </w:r>
    </w:p>
    <w:p w14:paraId="282B24F0" w14:textId="276A900F" w:rsidR="00B365C0" w:rsidRPr="00B365C0" w:rsidRDefault="00B365C0" w:rsidP="00DA4781">
      <w:pPr>
        <w:rPr>
          <w:rFonts w:eastAsia="仿宋"/>
          <w:b/>
          <w:sz w:val="22"/>
          <w:szCs w:val="22"/>
        </w:rPr>
      </w:pPr>
    </w:p>
    <w:p w14:paraId="5EF70362" w14:textId="5422A710" w:rsidR="00B553F9" w:rsidRPr="00B365C0" w:rsidRDefault="00B365C0" w:rsidP="00B365C0">
      <w:pPr>
        <w:pStyle w:val="af0"/>
        <w:numPr>
          <w:ilvl w:val="0"/>
          <w:numId w:val="7"/>
        </w:numPr>
        <w:ind w:firstLineChars="0"/>
        <w:rPr>
          <w:rFonts w:eastAsia="仿宋"/>
          <w:b/>
          <w:sz w:val="28"/>
          <w:szCs w:val="22"/>
        </w:rPr>
      </w:pPr>
      <w:r>
        <w:rPr>
          <w:rFonts w:eastAsia="仿宋" w:hint="eastAsia"/>
          <w:b/>
          <w:sz w:val="28"/>
          <w:szCs w:val="22"/>
        </w:rPr>
        <w:t>建表</w:t>
      </w:r>
    </w:p>
    <w:p w14:paraId="3035A889" w14:textId="77777777" w:rsidR="00535C68" w:rsidRDefault="00B365C0" w:rsidP="00DF6999">
      <w:pPr>
        <w:pStyle w:val="af0"/>
        <w:numPr>
          <w:ilvl w:val="0"/>
          <w:numId w:val="9"/>
        </w:numPr>
        <w:spacing w:line="276" w:lineRule="auto"/>
        <w:ind w:firstLineChars="0"/>
        <w:rPr>
          <w:rFonts w:eastAsia="仿宋"/>
          <w:sz w:val="24"/>
          <w:szCs w:val="22"/>
        </w:rPr>
      </w:pPr>
      <w:r w:rsidRPr="00535C68">
        <w:rPr>
          <w:rFonts w:eastAsia="仿宋" w:hint="eastAsia"/>
          <w:sz w:val="24"/>
          <w:szCs w:val="22"/>
        </w:rPr>
        <w:t>建立四个基本表</w:t>
      </w:r>
    </w:p>
    <w:p w14:paraId="2238D219" w14:textId="2F8C30B7" w:rsidR="00B365C0" w:rsidRPr="00535C68" w:rsidRDefault="00B365C0" w:rsidP="00DF6999">
      <w:pPr>
        <w:pStyle w:val="af0"/>
        <w:numPr>
          <w:ilvl w:val="0"/>
          <w:numId w:val="9"/>
        </w:numPr>
        <w:spacing w:line="276" w:lineRule="auto"/>
        <w:ind w:firstLineChars="0"/>
        <w:rPr>
          <w:rFonts w:eastAsia="仿宋"/>
          <w:sz w:val="24"/>
          <w:szCs w:val="22"/>
        </w:rPr>
      </w:pPr>
      <w:r w:rsidRPr="00535C68">
        <w:rPr>
          <w:rFonts w:eastAsia="仿宋" w:hint="eastAsia"/>
          <w:sz w:val="24"/>
          <w:szCs w:val="22"/>
        </w:rPr>
        <w:t>用</w:t>
      </w:r>
      <w:r w:rsidRPr="00535C68">
        <w:rPr>
          <w:rFonts w:eastAsia="仿宋" w:hint="eastAsia"/>
          <w:sz w:val="24"/>
          <w:szCs w:val="22"/>
        </w:rPr>
        <w:t>INSERT</w:t>
      </w:r>
      <w:r w:rsidRPr="00535C68">
        <w:rPr>
          <w:rFonts w:eastAsia="仿宋" w:hint="eastAsia"/>
          <w:sz w:val="24"/>
          <w:szCs w:val="22"/>
        </w:rPr>
        <w:t>插入数据，</w:t>
      </w:r>
      <w:r w:rsidR="00FF6D67" w:rsidRPr="00535C68">
        <w:rPr>
          <w:rFonts w:eastAsia="仿宋" w:hint="eastAsia"/>
          <w:sz w:val="24"/>
          <w:szCs w:val="22"/>
        </w:rPr>
        <w:t>SP</w:t>
      </w:r>
      <w:r w:rsidR="00FF6D67" w:rsidRPr="00535C68">
        <w:rPr>
          <w:rFonts w:eastAsia="仿宋" w:hint="eastAsia"/>
          <w:sz w:val="24"/>
          <w:szCs w:val="22"/>
        </w:rPr>
        <w:t>表可自行补充数据，</w:t>
      </w:r>
    </w:p>
    <w:p w14:paraId="362D2160" w14:textId="77777777" w:rsidR="00535C68" w:rsidRDefault="00535C68" w:rsidP="00DA4781">
      <w:pPr>
        <w:spacing w:line="276" w:lineRule="auto"/>
        <w:rPr>
          <w:rFonts w:eastAsia="仿宋"/>
          <w:sz w:val="24"/>
          <w:szCs w:val="22"/>
        </w:rPr>
      </w:pPr>
    </w:p>
    <w:p w14:paraId="782E59BF" w14:textId="7C2ABAE2" w:rsidR="00535C68" w:rsidRPr="00890D9F" w:rsidRDefault="00890D9F" w:rsidP="00890D9F">
      <w:pPr>
        <w:pStyle w:val="af0"/>
        <w:numPr>
          <w:ilvl w:val="0"/>
          <w:numId w:val="7"/>
        </w:numPr>
        <w:ind w:firstLineChars="0"/>
        <w:rPr>
          <w:rFonts w:eastAsia="仿宋"/>
          <w:b/>
          <w:sz w:val="28"/>
          <w:szCs w:val="22"/>
        </w:rPr>
      </w:pPr>
      <w:r>
        <w:rPr>
          <w:rFonts w:eastAsia="仿宋" w:hint="eastAsia"/>
          <w:b/>
          <w:sz w:val="28"/>
          <w:szCs w:val="22"/>
        </w:rPr>
        <w:t>查询</w:t>
      </w:r>
    </w:p>
    <w:p w14:paraId="4549B725" w14:textId="309EACE6" w:rsidR="00B553F9" w:rsidRDefault="00A2739B" w:rsidP="00DA4781">
      <w:pPr>
        <w:spacing w:line="276" w:lineRule="auto"/>
      </w:pPr>
      <w:r>
        <w:rPr>
          <w:rFonts w:eastAsia="仿宋"/>
          <w:sz w:val="24"/>
          <w:szCs w:val="22"/>
        </w:rPr>
        <w:t xml:space="preserve">1. </w:t>
      </w:r>
      <w:r>
        <w:rPr>
          <w:rFonts w:eastAsia="仿宋"/>
          <w:sz w:val="24"/>
          <w:szCs w:val="22"/>
        </w:rPr>
        <w:t>查询</w:t>
      </w:r>
      <w:r w:rsidR="00E904A4">
        <w:rPr>
          <w:rFonts w:eastAsia="仿宋" w:hint="eastAsia"/>
          <w:sz w:val="24"/>
          <w:szCs w:val="22"/>
        </w:rPr>
        <w:t>参与</w:t>
      </w:r>
      <w:r>
        <w:rPr>
          <w:rFonts w:eastAsia="Times New Roman"/>
          <w:sz w:val="24"/>
          <w:szCs w:val="22"/>
        </w:rPr>
        <w:t xml:space="preserve"> </w:t>
      </w:r>
      <w:r>
        <w:rPr>
          <w:rFonts w:eastAsia="仿宋"/>
          <w:sz w:val="24"/>
          <w:szCs w:val="22"/>
        </w:rPr>
        <w:t xml:space="preserve">2 </w:t>
      </w:r>
      <w:r>
        <w:rPr>
          <w:rFonts w:eastAsia="仿宋"/>
          <w:sz w:val="24"/>
          <w:szCs w:val="22"/>
        </w:rPr>
        <w:t>号</w:t>
      </w:r>
      <w:r w:rsidR="00E904A4">
        <w:rPr>
          <w:rFonts w:eastAsia="仿宋" w:hint="eastAsia"/>
          <w:sz w:val="24"/>
          <w:szCs w:val="22"/>
        </w:rPr>
        <w:t>项目</w:t>
      </w:r>
      <w:r>
        <w:rPr>
          <w:rFonts w:eastAsia="仿宋"/>
          <w:sz w:val="24"/>
          <w:szCs w:val="22"/>
        </w:rPr>
        <w:t>的学生学号与该课程成绩。</w:t>
      </w:r>
    </w:p>
    <w:p w14:paraId="3803D98A" w14:textId="080BDA80" w:rsidR="00B553F9" w:rsidRDefault="00A2739B" w:rsidP="00DA4781">
      <w:pPr>
        <w:spacing w:line="276" w:lineRule="auto"/>
      </w:pPr>
      <w:r>
        <w:rPr>
          <w:rFonts w:eastAsia="仿宋"/>
          <w:sz w:val="24"/>
          <w:szCs w:val="22"/>
        </w:rPr>
        <w:t xml:space="preserve">2. </w:t>
      </w:r>
      <w:r>
        <w:rPr>
          <w:rFonts w:eastAsia="仿宋"/>
          <w:sz w:val="24"/>
          <w:szCs w:val="22"/>
        </w:rPr>
        <w:t>查询</w:t>
      </w:r>
      <w:r w:rsidR="00743450">
        <w:rPr>
          <w:rFonts w:eastAsia="仿宋" w:hint="eastAsia"/>
          <w:sz w:val="24"/>
          <w:szCs w:val="22"/>
        </w:rPr>
        <w:t>负责项目</w:t>
      </w:r>
      <w:r>
        <w:rPr>
          <w:rFonts w:eastAsia="仿宋"/>
          <w:sz w:val="24"/>
          <w:szCs w:val="22"/>
        </w:rPr>
        <w:t>名为</w:t>
      </w:r>
      <w:r w:rsidR="00743450">
        <w:rPr>
          <w:rFonts w:eastAsia="仿宋"/>
          <w:sz w:val="24"/>
          <w:szCs w:val="22"/>
        </w:rPr>
        <w:t>'</w:t>
      </w:r>
      <w:r w:rsidR="00743450">
        <w:rPr>
          <w:rFonts w:eastAsia="仿宋"/>
          <w:sz w:val="24"/>
          <w:szCs w:val="22"/>
        </w:rPr>
        <w:t>数据库</w:t>
      </w:r>
      <w:r w:rsidR="00743450">
        <w:rPr>
          <w:rFonts w:eastAsia="仿宋" w:hint="eastAsia"/>
          <w:sz w:val="24"/>
          <w:szCs w:val="22"/>
        </w:rPr>
        <w:t>设计项目</w:t>
      </w:r>
      <w:r w:rsidR="00743450">
        <w:rPr>
          <w:rFonts w:eastAsia="仿宋"/>
          <w:sz w:val="24"/>
          <w:szCs w:val="22"/>
        </w:rPr>
        <w:t>'</w:t>
      </w:r>
      <w:r>
        <w:rPr>
          <w:rFonts w:eastAsia="仿宋"/>
          <w:sz w:val="24"/>
          <w:szCs w:val="22"/>
        </w:rPr>
        <w:t>的</w:t>
      </w:r>
      <w:r w:rsidR="00F221EC">
        <w:rPr>
          <w:rFonts w:eastAsia="仿宋" w:hint="eastAsia"/>
          <w:sz w:val="24"/>
          <w:szCs w:val="22"/>
        </w:rPr>
        <w:t>教师姓名</w:t>
      </w:r>
      <w:r>
        <w:rPr>
          <w:rFonts w:eastAsia="仿宋"/>
          <w:sz w:val="24"/>
          <w:szCs w:val="22"/>
        </w:rPr>
        <w:t>。</w:t>
      </w:r>
    </w:p>
    <w:p w14:paraId="06BD4779" w14:textId="0D11617F" w:rsidR="00B553F9" w:rsidRDefault="00A2739B" w:rsidP="00DA4781">
      <w:pPr>
        <w:spacing w:line="276" w:lineRule="auto"/>
      </w:pPr>
      <w:r>
        <w:rPr>
          <w:rFonts w:eastAsia="仿宋"/>
          <w:sz w:val="24"/>
          <w:szCs w:val="22"/>
        </w:rPr>
        <w:t xml:space="preserve">3. </w:t>
      </w:r>
      <w:r>
        <w:rPr>
          <w:rFonts w:eastAsia="仿宋"/>
          <w:sz w:val="24"/>
          <w:szCs w:val="22"/>
        </w:rPr>
        <w:t>查询</w:t>
      </w:r>
      <w:r w:rsidR="00816711">
        <w:rPr>
          <w:rFonts w:eastAsia="仿宋" w:hint="eastAsia"/>
          <w:sz w:val="24"/>
          <w:szCs w:val="22"/>
        </w:rPr>
        <w:t>没有参与</w:t>
      </w:r>
      <w:r>
        <w:rPr>
          <w:rFonts w:eastAsia="Times New Roman"/>
          <w:sz w:val="24"/>
          <w:szCs w:val="22"/>
        </w:rPr>
        <w:t xml:space="preserve"> </w:t>
      </w:r>
      <w:r w:rsidR="00816711">
        <w:rPr>
          <w:rFonts w:eastAsia="仿宋"/>
          <w:sz w:val="24"/>
          <w:szCs w:val="22"/>
        </w:rPr>
        <w:t>3</w:t>
      </w:r>
      <w:r>
        <w:rPr>
          <w:rFonts w:eastAsia="仿宋"/>
          <w:sz w:val="24"/>
          <w:szCs w:val="22"/>
        </w:rPr>
        <w:t xml:space="preserve"> </w:t>
      </w:r>
      <w:r>
        <w:rPr>
          <w:rFonts w:eastAsia="仿宋"/>
          <w:sz w:val="24"/>
          <w:szCs w:val="22"/>
        </w:rPr>
        <w:t>号</w:t>
      </w:r>
      <w:r w:rsidR="00816711">
        <w:rPr>
          <w:rFonts w:eastAsia="仿宋" w:hint="eastAsia"/>
          <w:sz w:val="24"/>
          <w:szCs w:val="22"/>
        </w:rPr>
        <w:t>项目</w:t>
      </w:r>
      <w:r>
        <w:rPr>
          <w:rFonts w:eastAsia="仿宋"/>
          <w:sz w:val="24"/>
          <w:szCs w:val="22"/>
        </w:rPr>
        <w:t>的学生姓名</w:t>
      </w:r>
      <w:r w:rsidR="00816711">
        <w:rPr>
          <w:rFonts w:eastAsia="仿宋" w:hint="eastAsia"/>
          <w:sz w:val="24"/>
          <w:szCs w:val="22"/>
        </w:rPr>
        <w:t>与专业</w:t>
      </w:r>
      <w:r>
        <w:rPr>
          <w:rFonts w:eastAsia="仿宋"/>
          <w:sz w:val="24"/>
          <w:szCs w:val="22"/>
        </w:rPr>
        <w:t>。</w:t>
      </w:r>
    </w:p>
    <w:p w14:paraId="266B933F" w14:textId="280B6372" w:rsidR="00B553F9" w:rsidRDefault="00A2739B" w:rsidP="00DA4781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 xml:space="preserve">4. </w:t>
      </w:r>
      <w:r>
        <w:rPr>
          <w:rFonts w:eastAsia="仿宋"/>
          <w:sz w:val="24"/>
          <w:szCs w:val="22"/>
        </w:rPr>
        <w:t>查询</w:t>
      </w:r>
      <w:r w:rsidR="00391E1A">
        <w:rPr>
          <w:rFonts w:eastAsia="仿宋" w:hint="eastAsia"/>
          <w:sz w:val="24"/>
          <w:szCs w:val="22"/>
        </w:rPr>
        <w:t>参</w:t>
      </w:r>
      <w:r w:rsidR="00DF2D93">
        <w:rPr>
          <w:rFonts w:eastAsia="仿宋" w:hint="eastAsia"/>
          <w:sz w:val="24"/>
          <w:szCs w:val="22"/>
        </w:rPr>
        <w:t>加了所有</w:t>
      </w:r>
      <w:r w:rsidR="00391E1A">
        <w:rPr>
          <w:rFonts w:eastAsia="仿宋" w:hint="eastAsia"/>
          <w:sz w:val="24"/>
          <w:szCs w:val="22"/>
        </w:rPr>
        <w:t>项目</w:t>
      </w:r>
      <w:r w:rsidR="00DF2D93">
        <w:rPr>
          <w:rFonts w:eastAsia="仿宋" w:hint="eastAsia"/>
          <w:sz w:val="24"/>
          <w:szCs w:val="22"/>
        </w:rPr>
        <w:t>的</w:t>
      </w:r>
      <w:r>
        <w:rPr>
          <w:rFonts w:eastAsia="仿宋"/>
          <w:sz w:val="24"/>
          <w:szCs w:val="22"/>
        </w:rPr>
        <w:t>学生姓名。</w:t>
      </w:r>
    </w:p>
    <w:p w14:paraId="0C3D41DC" w14:textId="72B5B39D" w:rsidR="00CE3E03" w:rsidRPr="00CE3E03" w:rsidRDefault="00E634A2" w:rsidP="00DA4781">
      <w:pPr>
        <w:spacing w:line="276" w:lineRule="auto"/>
      </w:pPr>
      <w:r>
        <w:rPr>
          <w:rFonts w:eastAsia="仿宋"/>
          <w:sz w:val="24"/>
          <w:szCs w:val="22"/>
        </w:rPr>
        <w:t>5</w:t>
      </w:r>
      <w:r w:rsidR="00CE3E03">
        <w:rPr>
          <w:rFonts w:eastAsia="仿宋"/>
          <w:sz w:val="24"/>
          <w:szCs w:val="22"/>
        </w:rPr>
        <w:t xml:space="preserve">. </w:t>
      </w:r>
      <w:r w:rsidR="00CE3E03">
        <w:rPr>
          <w:rFonts w:eastAsia="仿宋"/>
          <w:sz w:val="24"/>
          <w:szCs w:val="22"/>
        </w:rPr>
        <w:t>查询</w:t>
      </w:r>
      <w:r w:rsidR="00DF2D93">
        <w:rPr>
          <w:rFonts w:eastAsia="仿宋" w:hint="eastAsia"/>
          <w:sz w:val="24"/>
          <w:szCs w:val="22"/>
        </w:rPr>
        <w:t>只</w:t>
      </w:r>
      <w:r w:rsidR="00CE3E03">
        <w:rPr>
          <w:rFonts w:eastAsia="仿宋" w:hint="eastAsia"/>
          <w:sz w:val="24"/>
          <w:szCs w:val="22"/>
        </w:rPr>
        <w:t>参</w:t>
      </w:r>
      <w:r w:rsidR="00DF2D93">
        <w:rPr>
          <w:rFonts w:eastAsia="仿宋" w:hint="eastAsia"/>
          <w:sz w:val="24"/>
          <w:szCs w:val="22"/>
        </w:rPr>
        <w:t>加一个</w:t>
      </w:r>
      <w:r w:rsidR="00CE3E03">
        <w:rPr>
          <w:rFonts w:eastAsia="仿宋" w:hint="eastAsia"/>
          <w:sz w:val="24"/>
          <w:szCs w:val="22"/>
        </w:rPr>
        <w:t>项目</w:t>
      </w:r>
      <w:r w:rsidR="00CE3E03">
        <w:rPr>
          <w:rFonts w:eastAsia="仿宋"/>
          <w:sz w:val="24"/>
          <w:szCs w:val="22"/>
        </w:rPr>
        <w:t>的学生的学号</w:t>
      </w:r>
      <w:r>
        <w:rPr>
          <w:rFonts w:eastAsia="仿宋" w:hint="eastAsia"/>
          <w:sz w:val="24"/>
          <w:szCs w:val="22"/>
        </w:rPr>
        <w:t>。</w:t>
      </w:r>
    </w:p>
    <w:p w14:paraId="07FCAAC3" w14:textId="7C055C31" w:rsidR="00B553F9" w:rsidRDefault="00E634A2" w:rsidP="00DA4781">
      <w:pPr>
        <w:spacing w:line="276" w:lineRule="auto"/>
      </w:pPr>
      <w:r>
        <w:rPr>
          <w:rFonts w:eastAsia="仿宋"/>
          <w:sz w:val="24"/>
          <w:szCs w:val="22"/>
        </w:rPr>
        <w:t>6</w:t>
      </w:r>
      <w:r w:rsidR="00A2739B">
        <w:rPr>
          <w:rFonts w:eastAsia="仿宋"/>
          <w:sz w:val="24"/>
          <w:szCs w:val="22"/>
        </w:rPr>
        <w:t xml:space="preserve">. </w:t>
      </w:r>
      <w:r w:rsidR="00A2739B">
        <w:rPr>
          <w:rFonts w:eastAsia="仿宋"/>
          <w:sz w:val="24"/>
          <w:szCs w:val="22"/>
        </w:rPr>
        <w:t>查询</w:t>
      </w:r>
      <w:r w:rsidR="00375428">
        <w:rPr>
          <w:rFonts w:eastAsia="仿宋"/>
          <w:sz w:val="24"/>
          <w:szCs w:val="22"/>
        </w:rPr>
        <w:t>所有</w:t>
      </w:r>
      <w:r w:rsidR="00BD5B6A">
        <w:rPr>
          <w:rFonts w:eastAsia="仿宋" w:hint="eastAsia"/>
          <w:sz w:val="24"/>
          <w:szCs w:val="22"/>
        </w:rPr>
        <w:t>项目</w:t>
      </w:r>
      <w:r w:rsidR="00375428">
        <w:rPr>
          <w:rFonts w:eastAsia="仿宋"/>
          <w:sz w:val="24"/>
          <w:szCs w:val="22"/>
        </w:rPr>
        <w:t>成绩均及格</w:t>
      </w:r>
      <w:r w:rsidR="00A2739B">
        <w:rPr>
          <w:rFonts w:eastAsia="仿宋"/>
          <w:sz w:val="24"/>
          <w:szCs w:val="22"/>
        </w:rPr>
        <w:t>的学生的学号和平均成绩</w:t>
      </w:r>
      <w:r w:rsidR="00A2739B">
        <w:rPr>
          <w:rFonts w:eastAsia="仿宋"/>
          <w:sz w:val="24"/>
          <w:szCs w:val="22"/>
        </w:rPr>
        <w:t>,</w:t>
      </w:r>
      <w:r w:rsidR="00A2739B">
        <w:rPr>
          <w:rFonts w:eastAsia="仿宋"/>
          <w:sz w:val="24"/>
          <w:szCs w:val="22"/>
        </w:rPr>
        <w:t>其结果按平均成绩的降序排列。</w:t>
      </w:r>
      <w:r w:rsidR="0083591B">
        <w:rPr>
          <w:rFonts w:eastAsia="仿宋" w:hint="eastAsia"/>
          <w:sz w:val="24"/>
          <w:szCs w:val="22"/>
        </w:rPr>
        <w:t>（平均成绩：参与项目成绩</w:t>
      </w:r>
      <w:r w:rsidR="0083591B">
        <w:rPr>
          <w:rFonts w:eastAsia="仿宋" w:hint="eastAsia"/>
          <w:sz w:val="24"/>
          <w:szCs w:val="22"/>
        </w:rPr>
        <w:t>/</w:t>
      </w:r>
      <w:r w:rsidR="0083591B">
        <w:rPr>
          <w:rFonts w:eastAsia="仿宋" w:hint="eastAsia"/>
          <w:sz w:val="24"/>
          <w:szCs w:val="22"/>
        </w:rPr>
        <w:t>参与项目数）</w:t>
      </w:r>
    </w:p>
    <w:p w14:paraId="56A3F215" w14:textId="2A7031FF" w:rsidR="00B553F9" w:rsidRDefault="00E634A2" w:rsidP="00DA4781">
      <w:pPr>
        <w:spacing w:line="276" w:lineRule="auto"/>
      </w:pPr>
      <w:r>
        <w:rPr>
          <w:rFonts w:eastAsia="仿宋"/>
          <w:sz w:val="24"/>
          <w:szCs w:val="22"/>
        </w:rPr>
        <w:t>7</w:t>
      </w:r>
      <w:r w:rsidR="00A2739B">
        <w:rPr>
          <w:rFonts w:eastAsia="仿宋"/>
          <w:sz w:val="24"/>
          <w:szCs w:val="22"/>
        </w:rPr>
        <w:t xml:space="preserve">. </w:t>
      </w:r>
      <w:r w:rsidR="00A2739B">
        <w:rPr>
          <w:rFonts w:eastAsia="仿宋"/>
          <w:sz w:val="24"/>
          <w:szCs w:val="22"/>
        </w:rPr>
        <w:t>查询</w:t>
      </w:r>
      <w:r w:rsidR="00505D78">
        <w:rPr>
          <w:rFonts w:eastAsia="仿宋" w:hint="eastAsia"/>
          <w:sz w:val="24"/>
          <w:szCs w:val="22"/>
        </w:rPr>
        <w:t>参与</w:t>
      </w:r>
      <w:r w:rsidR="00505D78">
        <w:rPr>
          <w:rFonts w:eastAsia="仿宋"/>
          <w:sz w:val="24"/>
          <w:szCs w:val="22"/>
        </w:rPr>
        <w:t>1</w:t>
      </w:r>
      <w:r w:rsidR="00505D78">
        <w:rPr>
          <w:rFonts w:eastAsia="仿宋" w:hint="eastAsia"/>
          <w:sz w:val="24"/>
          <w:szCs w:val="22"/>
        </w:rPr>
        <w:t>号项目</w:t>
      </w:r>
      <w:r w:rsidR="00DF2D93">
        <w:rPr>
          <w:rFonts w:eastAsia="仿宋" w:hint="eastAsia"/>
          <w:sz w:val="24"/>
          <w:szCs w:val="22"/>
        </w:rPr>
        <w:t>，且</w:t>
      </w:r>
      <w:r w:rsidR="00A2739B">
        <w:rPr>
          <w:rFonts w:eastAsia="仿宋"/>
          <w:sz w:val="24"/>
          <w:szCs w:val="22"/>
        </w:rPr>
        <w:t>成绩</w:t>
      </w:r>
      <w:r w:rsidR="00DF2D93">
        <w:rPr>
          <w:rFonts w:eastAsia="仿宋" w:hint="eastAsia"/>
          <w:sz w:val="24"/>
          <w:szCs w:val="22"/>
        </w:rPr>
        <w:t>排名</w:t>
      </w:r>
      <w:r w:rsidR="00A2739B">
        <w:rPr>
          <w:rFonts w:eastAsia="仿宋"/>
          <w:sz w:val="24"/>
          <w:szCs w:val="22"/>
        </w:rPr>
        <w:t>第</w:t>
      </w:r>
      <w:r w:rsidR="00A2739B">
        <w:rPr>
          <w:rFonts w:eastAsia="仿宋"/>
          <w:sz w:val="24"/>
          <w:szCs w:val="22"/>
        </w:rPr>
        <w:t>2</w:t>
      </w:r>
      <w:r w:rsidR="00A2739B">
        <w:rPr>
          <w:rFonts w:eastAsia="仿宋"/>
          <w:sz w:val="24"/>
          <w:szCs w:val="22"/>
        </w:rPr>
        <w:t>的学生姓名。</w:t>
      </w:r>
      <w:r w:rsidR="00FC74D1">
        <w:rPr>
          <w:rFonts w:eastAsia="仿宋" w:hint="eastAsia"/>
          <w:sz w:val="24"/>
          <w:szCs w:val="22"/>
        </w:rPr>
        <w:t>（成绩相同按</w:t>
      </w:r>
      <w:r w:rsidR="00D020F9">
        <w:rPr>
          <w:rFonts w:eastAsia="仿宋" w:hint="eastAsia"/>
          <w:sz w:val="24"/>
          <w:szCs w:val="22"/>
        </w:rPr>
        <w:t>相同</w:t>
      </w:r>
      <w:r w:rsidR="00FC74D1">
        <w:rPr>
          <w:rFonts w:eastAsia="仿宋" w:hint="eastAsia"/>
          <w:sz w:val="24"/>
          <w:szCs w:val="22"/>
        </w:rPr>
        <w:t>名次处理</w:t>
      </w:r>
      <w:r w:rsidR="00CD4E1D">
        <w:rPr>
          <w:rFonts w:eastAsia="仿宋" w:hint="eastAsia"/>
          <w:sz w:val="24"/>
          <w:szCs w:val="22"/>
        </w:rPr>
        <w:t>，比如</w:t>
      </w:r>
      <w:r w:rsidR="00CD4E1D">
        <w:rPr>
          <w:rFonts w:eastAsia="仿宋" w:hint="eastAsia"/>
          <w:sz w:val="24"/>
          <w:szCs w:val="22"/>
        </w:rPr>
        <w:t>8</w:t>
      </w:r>
      <w:r w:rsidR="00CD4E1D">
        <w:rPr>
          <w:rFonts w:eastAsia="仿宋"/>
          <w:sz w:val="24"/>
          <w:szCs w:val="22"/>
        </w:rPr>
        <w:t>8</w:t>
      </w:r>
      <w:r w:rsidR="00CD4E1D">
        <w:rPr>
          <w:rFonts w:eastAsia="仿宋" w:hint="eastAsia"/>
          <w:sz w:val="24"/>
          <w:szCs w:val="22"/>
        </w:rPr>
        <w:t>，</w:t>
      </w:r>
      <w:r w:rsidR="00CD4E1D">
        <w:rPr>
          <w:rFonts w:eastAsia="仿宋" w:hint="eastAsia"/>
          <w:sz w:val="24"/>
          <w:szCs w:val="22"/>
        </w:rPr>
        <w:t>8</w:t>
      </w:r>
      <w:r w:rsidR="00CD4E1D">
        <w:rPr>
          <w:rFonts w:eastAsia="仿宋"/>
          <w:sz w:val="24"/>
          <w:szCs w:val="22"/>
        </w:rPr>
        <w:t>8</w:t>
      </w:r>
      <w:r w:rsidR="00CD4E1D">
        <w:rPr>
          <w:rFonts w:eastAsia="仿宋" w:hint="eastAsia"/>
          <w:sz w:val="24"/>
          <w:szCs w:val="22"/>
        </w:rPr>
        <w:t>，</w:t>
      </w:r>
      <w:r w:rsidR="00CD4E1D">
        <w:rPr>
          <w:rFonts w:eastAsia="仿宋" w:hint="eastAsia"/>
          <w:sz w:val="24"/>
          <w:szCs w:val="22"/>
        </w:rPr>
        <w:t>8</w:t>
      </w:r>
      <w:r w:rsidR="00CD4E1D">
        <w:rPr>
          <w:rFonts w:eastAsia="仿宋"/>
          <w:sz w:val="24"/>
          <w:szCs w:val="22"/>
        </w:rPr>
        <w:t>5</w:t>
      </w:r>
      <w:r w:rsidR="00CD4E1D">
        <w:rPr>
          <w:rFonts w:eastAsia="仿宋" w:hint="eastAsia"/>
          <w:sz w:val="24"/>
          <w:szCs w:val="22"/>
        </w:rPr>
        <w:t>，</w:t>
      </w:r>
      <w:r w:rsidR="004E2A74">
        <w:rPr>
          <w:rFonts w:eastAsia="仿宋" w:hint="eastAsia"/>
          <w:sz w:val="24"/>
          <w:szCs w:val="22"/>
        </w:rPr>
        <w:t>则</w:t>
      </w:r>
      <w:r w:rsidR="00CD4E1D">
        <w:rPr>
          <w:rFonts w:eastAsia="仿宋" w:hint="eastAsia"/>
          <w:sz w:val="24"/>
          <w:szCs w:val="22"/>
        </w:rPr>
        <w:t>8</w:t>
      </w:r>
      <w:r w:rsidR="00CD4E1D">
        <w:rPr>
          <w:rFonts w:eastAsia="仿宋"/>
          <w:sz w:val="24"/>
          <w:szCs w:val="22"/>
        </w:rPr>
        <w:t>5</w:t>
      </w:r>
      <w:r w:rsidR="00CD4E1D">
        <w:rPr>
          <w:rFonts w:eastAsia="仿宋" w:hint="eastAsia"/>
          <w:sz w:val="24"/>
          <w:szCs w:val="22"/>
        </w:rPr>
        <w:t>为第</w:t>
      </w:r>
      <w:r w:rsidR="00CD4E1D">
        <w:rPr>
          <w:rFonts w:eastAsia="仿宋" w:hint="eastAsia"/>
          <w:sz w:val="24"/>
          <w:szCs w:val="22"/>
        </w:rPr>
        <w:t>2</w:t>
      </w:r>
      <w:r w:rsidR="00CD4E1D">
        <w:rPr>
          <w:rFonts w:eastAsia="仿宋" w:hint="eastAsia"/>
          <w:sz w:val="24"/>
          <w:szCs w:val="22"/>
        </w:rPr>
        <w:t>名</w:t>
      </w:r>
      <w:r w:rsidR="00FC74D1">
        <w:rPr>
          <w:rFonts w:eastAsia="仿宋" w:hint="eastAsia"/>
          <w:sz w:val="24"/>
          <w:szCs w:val="22"/>
        </w:rPr>
        <w:t>）</w:t>
      </w:r>
    </w:p>
    <w:p w14:paraId="6CF5173C" w14:textId="77777777" w:rsidR="00B553F9" w:rsidRDefault="00B553F9" w:rsidP="00DA4781">
      <w:pPr>
        <w:spacing w:line="276" w:lineRule="auto"/>
        <w:rPr>
          <w:rFonts w:eastAsia="仿宋"/>
          <w:sz w:val="24"/>
          <w:szCs w:val="22"/>
        </w:rPr>
      </w:pPr>
    </w:p>
    <w:p w14:paraId="11894033" w14:textId="773F8248" w:rsidR="00B553F9" w:rsidRDefault="00BE1C37" w:rsidP="00DA4781">
      <w:pPr>
        <w:spacing w:line="276" w:lineRule="auto"/>
      </w:pPr>
      <w:r>
        <w:rPr>
          <w:rFonts w:eastAsia="仿宋" w:hint="eastAsia"/>
          <w:b/>
          <w:sz w:val="28"/>
          <w:szCs w:val="22"/>
        </w:rPr>
        <w:t>三</w:t>
      </w:r>
      <w:r w:rsidR="00A2739B">
        <w:rPr>
          <w:rFonts w:eastAsia="仿宋"/>
          <w:b/>
          <w:sz w:val="28"/>
          <w:szCs w:val="22"/>
        </w:rPr>
        <w:t>、数据修改、删除与视图</w:t>
      </w:r>
    </w:p>
    <w:p w14:paraId="5970B17A" w14:textId="2CA1BB68" w:rsidR="00B553F9" w:rsidRDefault="00A2739B" w:rsidP="00DA4781">
      <w:pPr>
        <w:spacing w:line="276" w:lineRule="auto"/>
      </w:pPr>
      <w:r>
        <w:rPr>
          <w:rFonts w:eastAsia="仿宋"/>
          <w:sz w:val="24"/>
          <w:szCs w:val="22"/>
        </w:rPr>
        <w:t xml:space="preserve">1. </w:t>
      </w:r>
      <w:r>
        <w:rPr>
          <w:rFonts w:eastAsia="仿宋"/>
          <w:sz w:val="24"/>
          <w:szCs w:val="22"/>
        </w:rPr>
        <w:t>把</w:t>
      </w:r>
      <w:r w:rsidR="00E15C60">
        <w:rPr>
          <w:rFonts w:eastAsia="仿宋"/>
          <w:sz w:val="24"/>
          <w:szCs w:val="22"/>
        </w:rPr>
        <w:t>4</w:t>
      </w:r>
      <w:r>
        <w:rPr>
          <w:rFonts w:eastAsia="仿宋"/>
          <w:sz w:val="24"/>
          <w:szCs w:val="22"/>
        </w:rPr>
        <w:t>号</w:t>
      </w:r>
      <w:r w:rsidR="00E15C60">
        <w:rPr>
          <w:rFonts w:eastAsia="仿宋" w:hint="eastAsia"/>
          <w:sz w:val="24"/>
          <w:szCs w:val="22"/>
        </w:rPr>
        <w:t>项目</w:t>
      </w:r>
      <w:r>
        <w:rPr>
          <w:rFonts w:eastAsia="仿宋"/>
          <w:sz w:val="24"/>
          <w:szCs w:val="22"/>
        </w:rPr>
        <w:t>的成绩</w:t>
      </w:r>
      <w:r w:rsidR="00E15C60">
        <w:rPr>
          <w:rFonts w:eastAsia="仿宋" w:hint="eastAsia"/>
          <w:sz w:val="24"/>
          <w:szCs w:val="22"/>
        </w:rPr>
        <w:t>降低</w:t>
      </w:r>
      <w:r>
        <w:rPr>
          <w:rFonts w:eastAsia="仿宋"/>
          <w:sz w:val="24"/>
          <w:szCs w:val="22"/>
        </w:rPr>
        <w:t>5%</w:t>
      </w:r>
      <w:r>
        <w:rPr>
          <w:rFonts w:eastAsia="仿宋"/>
          <w:sz w:val="24"/>
          <w:szCs w:val="22"/>
        </w:rPr>
        <w:t>。</w:t>
      </w:r>
    </w:p>
    <w:p w14:paraId="12B8457D" w14:textId="3DA43437" w:rsidR="00B553F9" w:rsidRDefault="0095392D" w:rsidP="00DA4781">
      <w:pPr>
        <w:spacing w:line="276" w:lineRule="auto"/>
      </w:pPr>
      <w:r>
        <w:rPr>
          <w:rFonts w:eastAsia="仿宋"/>
          <w:sz w:val="24"/>
          <w:szCs w:val="22"/>
        </w:rPr>
        <w:t>2</w:t>
      </w:r>
      <w:r w:rsidR="00A2739B">
        <w:rPr>
          <w:rFonts w:eastAsia="仿宋"/>
          <w:sz w:val="24"/>
          <w:szCs w:val="22"/>
        </w:rPr>
        <w:t xml:space="preserve">. </w:t>
      </w:r>
      <w:r w:rsidR="00A2739B">
        <w:rPr>
          <w:rFonts w:eastAsia="仿宋"/>
          <w:sz w:val="24"/>
          <w:szCs w:val="22"/>
        </w:rPr>
        <w:t>在</w:t>
      </w:r>
      <w:r w:rsidR="001C04E3">
        <w:rPr>
          <w:rFonts w:eastAsia="仿宋"/>
          <w:sz w:val="24"/>
          <w:szCs w:val="22"/>
        </w:rPr>
        <w:t>P</w:t>
      </w:r>
      <w:r w:rsidR="001C04E3">
        <w:rPr>
          <w:rFonts w:eastAsia="仿宋" w:hint="eastAsia"/>
          <w:sz w:val="24"/>
          <w:szCs w:val="22"/>
        </w:rPr>
        <w:t>表</w:t>
      </w:r>
      <w:r w:rsidR="00A2739B">
        <w:rPr>
          <w:rFonts w:eastAsia="仿宋"/>
          <w:sz w:val="24"/>
          <w:szCs w:val="22"/>
        </w:rPr>
        <w:t>和</w:t>
      </w:r>
      <w:r w:rsidR="00A2739B">
        <w:rPr>
          <w:rFonts w:eastAsia="Times New Roman"/>
          <w:sz w:val="24"/>
          <w:szCs w:val="22"/>
        </w:rPr>
        <w:t xml:space="preserve"> </w:t>
      </w:r>
      <w:r w:rsidR="00A2739B">
        <w:rPr>
          <w:rFonts w:eastAsia="仿宋"/>
          <w:sz w:val="24"/>
          <w:szCs w:val="22"/>
        </w:rPr>
        <w:t>S</w:t>
      </w:r>
      <w:r w:rsidR="001C04E3">
        <w:rPr>
          <w:rFonts w:eastAsia="仿宋" w:hint="eastAsia"/>
          <w:sz w:val="24"/>
          <w:szCs w:val="22"/>
        </w:rPr>
        <w:t>P</w:t>
      </w:r>
      <w:r w:rsidR="00A2739B">
        <w:rPr>
          <w:rFonts w:eastAsia="仿宋"/>
          <w:sz w:val="24"/>
          <w:szCs w:val="22"/>
        </w:rPr>
        <w:t>表中删除</w:t>
      </w:r>
      <w:r w:rsidR="00A033BD">
        <w:rPr>
          <w:rFonts w:eastAsia="仿宋" w:hint="eastAsia"/>
          <w:sz w:val="24"/>
          <w:szCs w:val="22"/>
        </w:rPr>
        <w:t>项目号</w:t>
      </w:r>
      <w:r w:rsidR="00A2739B">
        <w:rPr>
          <w:rFonts w:eastAsia="仿宋"/>
          <w:sz w:val="24"/>
          <w:szCs w:val="22"/>
        </w:rPr>
        <w:t>为</w:t>
      </w:r>
      <w:r w:rsidR="00A033BD" w:rsidRPr="00E86711">
        <w:rPr>
          <w:rFonts w:eastAsiaTheme="minorEastAsia"/>
          <w:sz w:val="24"/>
          <w:szCs w:val="22"/>
        </w:rPr>
        <w:t>5</w:t>
      </w:r>
      <w:r w:rsidR="00A2739B">
        <w:rPr>
          <w:rFonts w:eastAsia="仿宋"/>
          <w:sz w:val="24"/>
          <w:szCs w:val="22"/>
        </w:rPr>
        <w:t>的所有数据。</w:t>
      </w:r>
      <w:r w:rsidR="00E86711">
        <w:rPr>
          <w:rFonts w:eastAsia="仿宋" w:hint="eastAsia"/>
          <w:sz w:val="24"/>
          <w:szCs w:val="22"/>
        </w:rPr>
        <w:t>（删除后做回滚处理）</w:t>
      </w:r>
    </w:p>
    <w:p w14:paraId="424E808F" w14:textId="37CFBDFF" w:rsidR="00B553F9" w:rsidRDefault="0095392D" w:rsidP="00DA4781">
      <w:pPr>
        <w:spacing w:line="276" w:lineRule="auto"/>
      </w:pPr>
      <w:r>
        <w:rPr>
          <w:rFonts w:eastAsia="仿宋"/>
          <w:sz w:val="24"/>
          <w:szCs w:val="22"/>
        </w:rPr>
        <w:t>3</w:t>
      </w:r>
      <w:r w:rsidR="00A2739B">
        <w:rPr>
          <w:rFonts w:eastAsia="仿宋"/>
          <w:sz w:val="24"/>
          <w:szCs w:val="22"/>
        </w:rPr>
        <w:t xml:space="preserve">. </w:t>
      </w:r>
      <w:r w:rsidR="00A2739B">
        <w:rPr>
          <w:rFonts w:eastAsia="仿宋"/>
          <w:sz w:val="24"/>
          <w:szCs w:val="22"/>
        </w:rPr>
        <w:t>建立男学生的视图</w:t>
      </w:r>
      <w:r w:rsidR="00A2739B">
        <w:rPr>
          <w:rFonts w:eastAsia="仿宋"/>
          <w:sz w:val="24"/>
          <w:szCs w:val="22"/>
        </w:rPr>
        <w:t>,</w:t>
      </w:r>
      <w:r w:rsidR="00A2739B">
        <w:rPr>
          <w:rFonts w:eastAsia="仿宋"/>
          <w:sz w:val="24"/>
          <w:szCs w:val="22"/>
        </w:rPr>
        <w:t>属性包括学号、姓名、</w:t>
      </w:r>
      <w:r w:rsidR="001C04E3">
        <w:rPr>
          <w:rFonts w:eastAsia="仿宋" w:hint="eastAsia"/>
          <w:sz w:val="24"/>
          <w:szCs w:val="22"/>
        </w:rPr>
        <w:t>参与项目名字</w:t>
      </w:r>
      <w:r w:rsidR="00A2739B">
        <w:rPr>
          <w:rFonts w:eastAsia="仿宋"/>
          <w:sz w:val="24"/>
          <w:szCs w:val="22"/>
        </w:rPr>
        <w:t>和成绩。</w:t>
      </w:r>
    </w:p>
    <w:p w14:paraId="58A6D7F9" w14:textId="418B7334" w:rsidR="00B553F9" w:rsidRDefault="0095392D" w:rsidP="00DA4781">
      <w:pPr>
        <w:spacing w:line="276" w:lineRule="auto"/>
      </w:pPr>
      <w:r>
        <w:rPr>
          <w:rFonts w:eastAsia="仿宋"/>
          <w:sz w:val="24"/>
          <w:szCs w:val="22"/>
        </w:rPr>
        <w:t>4</w:t>
      </w:r>
      <w:r w:rsidR="00A2739B">
        <w:rPr>
          <w:rFonts w:eastAsia="仿宋"/>
          <w:sz w:val="24"/>
          <w:szCs w:val="22"/>
        </w:rPr>
        <w:t xml:space="preserve">. </w:t>
      </w:r>
      <w:r w:rsidR="00A2739B">
        <w:rPr>
          <w:rFonts w:eastAsia="仿宋"/>
          <w:sz w:val="24"/>
          <w:szCs w:val="22"/>
        </w:rPr>
        <w:t>在男学生视图中查询平均成绩大于</w:t>
      </w:r>
      <w:r w:rsidR="00A2739B">
        <w:rPr>
          <w:rFonts w:eastAsia="Times New Roman"/>
          <w:sz w:val="24"/>
          <w:szCs w:val="22"/>
        </w:rPr>
        <w:t xml:space="preserve"> </w:t>
      </w:r>
      <w:r w:rsidR="00A2739B">
        <w:rPr>
          <w:rFonts w:eastAsia="仿宋"/>
          <w:sz w:val="24"/>
          <w:szCs w:val="22"/>
        </w:rPr>
        <w:t xml:space="preserve">80 </w:t>
      </w:r>
      <w:r w:rsidR="00A2739B">
        <w:rPr>
          <w:rFonts w:eastAsia="仿宋"/>
          <w:sz w:val="24"/>
          <w:szCs w:val="22"/>
        </w:rPr>
        <w:t>分的学生学号与姓名。</w:t>
      </w:r>
    </w:p>
    <w:p w14:paraId="13B84620" w14:textId="39C67236" w:rsidR="00B553F9" w:rsidRDefault="0095392D" w:rsidP="00DA4781">
      <w:pPr>
        <w:spacing w:line="276" w:lineRule="auto"/>
      </w:pPr>
      <w:r>
        <w:rPr>
          <w:rFonts w:eastAsia="仿宋"/>
          <w:sz w:val="24"/>
          <w:szCs w:val="22"/>
        </w:rPr>
        <w:t>5</w:t>
      </w:r>
      <w:r w:rsidR="00A2739B">
        <w:rPr>
          <w:rFonts w:eastAsia="仿宋"/>
          <w:sz w:val="24"/>
          <w:szCs w:val="22"/>
        </w:rPr>
        <w:t xml:space="preserve">. </w:t>
      </w:r>
      <w:r w:rsidR="002D19B2">
        <w:rPr>
          <w:rFonts w:eastAsia="仿宋" w:hint="eastAsia"/>
          <w:sz w:val="24"/>
          <w:szCs w:val="22"/>
        </w:rPr>
        <w:t>建立成绩视图，</w:t>
      </w:r>
      <w:r w:rsidR="00A2739B">
        <w:rPr>
          <w:rFonts w:eastAsia="仿宋"/>
          <w:sz w:val="24"/>
          <w:szCs w:val="22"/>
        </w:rPr>
        <w:t>计算每个学生的</w:t>
      </w:r>
      <w:r w:rsidR="002D19B2">
        <w:rPr>
          <w:rFonts w:eastAsia="仿宋" w:hint="eastAsia"/>
          <w:sz w:val="24"/>
          <w:szCs w:val="22"/>
        </w:rPr>
        <w:t>参与项目数目</w:t>
      </w:r>
      <w:r w:rsidR="00A2739B">
        <w:rPr>
          <w:rFonts w:eastAsia="仿宋"/>
          <w:sz w:val="24"/>
          <w:szCs w:val="22"/>
        </w:rPr>
        <w:t>、平均成绩。</w:t>
      </w:r>
    </w:p>
    <w:p w14:paraId="49669E58" w14:textId="76FB9456" w:rsidR="00B553F9" w:rsidRDefault="0095392D" w:rsidP="00DA4781">
      <w:pPr>
        <w:spacing w:line="276" w:lineRule="auto"/>
        <w:rPr>
          <w:rFonts w:eastAsia="仿宋"/>
          <w:sz w:val="24"/>
          <w:szCs w:val="22"/>
        </w:rPr>
      </w:pPr>
      <w:r>
        <w:rPr>
          <w:rFonts w:eastAsia="仿宋"/>
          <w:sz w:val="24"/>
          <w:szCs w:val="22"/>
        </w:rPr>
        <w:t>6</w:t>
      </w:r>
      <w:r w:rsidR="00A2739B">
        <w:rPr>
          <w:rFonts w:eastAsia="仿宋"/>
          <w:sz w:val="24"/>
          <w:szCs w:val="22"/>
        </w:rPr>
        <w:t xml:space="preserve">. </w:t>
      </w:r>
      <w:r w:rsidR="00A2739B">
        <w:rPr>
          <w:rFonts w:eastAsia="仿宋"/>
          <w:sz w:val="24"/>
          <w:szCs w:val="22"/>
        </w:rPr>
        <w:t>使用</w:t>
      </w:r>
      <w:r w:rsidR="00A2739B">
        <w:rPr>
          <w:rFonts w:eastAsia="Times New Roman"/>
          <w:sz w:val="24"/>
          <w:szCs w:val="22"/>
        </w:rPr>
        <w:t xml:space="preserve"> </w:t>
      </w:r>
      <w:r w:rsidR="00A2739B">
        <w:rPr>
          <w:rFonts w:eastAsia="仿宋"/>
          <w:sz w:val="24"/>
          <w:szCs w:val="22"/>
        </w:rPr>
        <w:t xml:space="preserve">GRANT </w:t>
      </w:r>
      <w:r w:rsidR="00A2739B">
        <w:rPr>
          <w:rFonts w:eastAsia="仿宋"/>
          <w:sz w:val="24"/>
          <w:szCs w:val="22"/>
        </w:rPr>
        <w:t>语句</w:t>
      </w:r>
      <w:r w:rsidR="00A2739B">
        <w:rPr>
          <w:rFonts w:eastAsia="仿宋"/>
          <w:sz w:val="24"/>
          <w:szCs w:val="22"/>
        </w:rPr>
        <w:t>,</w:t>
      </w:r>
      <w:r w:rsidR="00A2739B">
        <w:rPr>
          <w:rFonts w:eastAsia="仿宋"/>
          <w:sz w:val="24"/>
          <w:szCs w:val="22"/>
        </w:rPr>
        <w:t>把对基本表</w:t>
      </w:r>
      <w:r w:rsidR="00A2739B">
        <w:rPr>
          <w:rFonts w:eastAsia="Times New Roman"/>
          <w:sz w:val="24"/>
          <w:szCs w:val="22"/>
        </w:rPr>
        <w:t xml:space="preserve"> </w:t>
      </w:r>
      <w:r w:rsidR="008279F0">
        <w:rPr>
          <w:rFonts w:eastAsia="仿宋" w:hint="eastAsia"/>
          <w:sz w:val="24"/>
          <w:szCs w:val="22"/>
        </w:rPr>
        <w:t>SP</w:t>
      </w:r>
      <w:r w:rsidR="00A2739B">
        <w:rPr>
          <w:rFonts w:eastAsia="仿宋"/>
          <w:sz w:val="24"/>
          <w:szCs w:val="22"/>
        </w:rPr>
        <w:t xml:space="preserve"> </w:t>
      </w:r>
      <w:r w:rsidR="00A2739B">
        <w:rPr>
          <w:rFonts w:eastAsia="仿宋"/>
          <w:sz w:val="24"/>
          <w:szCs w:val="22"/>
        </w:rPr>
        <w:t>的</w:t>
      </w:r>
      <w:r w:rsidR="008279F0">
        <w:rPr>
          <w:rFonts w:eastAsia="仿宋" w:hint="eastAsia"/>
          <w:sz w:val="24"/>
          <w:szCs w:val="22"/>
        </w:rPr>
        <w:t>所有权限，</w:t>
      </w:r>
      <w:r w:rsidR="008279F0">
        <w:rPr>
          <w:rFonts w:eastAsia="仿宋" w:hint="eastAsia"/>
          <w:sz w:val="24"/>
          <w:szCs w:val="22"/>
        </w:rPr>
        <w:t>S</w:t>
      </w:r>
      <w:r w:rsidR="008279F0">
        <w:rPr>
          <w:rFonts w:eastAsia="仿宋" w:hint="eastAsia"/>
          <w:sz w:val="24"/>
          <w:szCs w:val="22"/>
        </w:rPr>
        <w:t>，</w:t>
      </w:r>
      <w:r w:rsidR="008279F0">
        <w:rPr>
          <w:rFonts w:eastAsia="仿宋" w:hint="eastAsia"/>
          <w:sz w:val="24"/>
          <w:szCs w:val="22"/>
        </w:rPr>
        <w:t>P</w:t>
      </w:r>
      <w:r w:rsidR="008279F0">
        <w:rPr>
          <w:rFonts w:eastAsia="仿宋" w:hint="eastAsia"/>
          <w:sz w:val="24"/>
          <w:szCs w:val="22"/>
        </w:rPr>
        <w:t>，</w:t>
      </w:r>
      <w:r w:rsidR="008279F0">
        <w:rPr>
          <w:rFonts w:eastAsia="仿宋" w:hint="eastAsia"/>
          <w:sz w:val="24"/>
          <w:szCs w:val="22"/>
        </w:rPr>
        <w:t>T</w:t>
      </w:r>
      <w:r w:rsidR="008279F0">
        <w:rPr>
          <w:rFonts w:eastAsia="仿宋" w:hint="eastAsia"/>
          <w:sz w:val="24"/>
          <w:szCs w:val="22"/>
        </w:rPr>
        <w:t>表的查询</w:t>
      </w:r>
      <w:r w:rsidR="00A2739B">
        <w:rPr>
          <w:rFonts w:eastAsia="仿宋"/>
          <w:sz w:val="24"/>
          <w:szCs w:val="22"/>
        </w:rPr>
        <w:t>权限授给</w:t>
      </w:r>
      <w:r w:rsidR="00B6495D">
        <w:rPr>
          <w:rFonts w:eastAsia="仿宋" w:hint="eastAsia"/>
          <w:sz w:val="24"/>
          <w:szCs w:val="22"/>
        </w:rPr>
        <w:t>Root</w:t>
      </w:r>
      <w:r w:rsidR="00B6495D">
        <w:rPr>
          <w:rFonts w:eastAsia="仿宋"/>
          <w:sz w:val="24"/>
          <w:szCs w:val="22"/>
        </w:rPr>
        <w:t>3</w:t>
      </w:r>
      <w:r w:rsidR="00A2739B">
        <w:rPr>
          <w:rFonts w:eastAsia="仿宋"/>
          <w:sz w:val="24"/>
          <w:szCs w:val="22"/>
        </w:rPr>
        <w:t>。</w:t>
      </w:r>
    </w:p>
    <w:p w14:paraId="2C76A220" w14:textId="77777777" w:rsidR="00133532" w:rsidRPr="008279F0" w:rsidRDefault="00133532" w:rsidP="00DA4781">
      <w:pPr>
        <w:spacing w:line="276" w:lineRule="auto"/>
        <w:rPr>
          <w:rFonts w:eastAsia="仿宋"/>
          <w:sz w:val="24"/>
          <w:szCs w:val="22"/>
        </w:rPr>
      </w:pPr>
    </w:p>
    <w:p w14:paraId="00D56852" w14:textId="63908D0F" w:rsidR="00B553F9" w:rsidRDefault="00246E22" w:rsidP="00DA4781">
      <w:pPr>
        <w:spacing w:line="276" w:lineRule="auto"/>
      </w:pPr>
      <w:r>
        <w:rPr>
          <w:rFonts w:eastAsia="仿宋" w:hint="eastAsia"/>
          <w:b/>
          <w:sz w:val="28"/>
          <w:szCs w:val="22"/>
        </w:rPr>
        <w:lastRenderedPageBreak/>
        <w:t>四</w:t>
      </w:r>
      <w:r w:rsidR="00A2739B">
        <w:rPr>
          <w:rFonts w:eastAsia="仿宋"/>
          <w:b/>
          <w:sz w:val="28"/>
          <w:szCs w:val="22"/>
        </w:rPr>
        <w:t>、触发器</w:t>
      </w:r>
    </w:p>
    <w:p w14:paraId="2B7FD9DF" w14:textId="4BC50112" w:rsidR="00B553F9" w:rsidRPr="00A861B5" w:rsidRDefault="00A2739B" w:rsidP="00DA4781">
      <w:pPr>
        <w:spacing w:line="276" w:lineRule="auto"/>
      </w:pPr>
      <w:r>
        <w:rPr>
          <w:rFonts w:eastAsia="仿宋"/>
          <w:color w:val="4F4F4F"/>
          <w:sz w:val="24"/>
          <w:szCs w:val="22"/>
          <w:shd w:val="clear" w:color="auto" w:fill="F7F7F7"/>
        </w:rPr>
        <w:t>1.</w:t>
      </w:r>
      <w:r>
        <w:rPr>
          <w:rFonts w:eastAsia="仿宋"/>
          <w:sz w:val="24"/>
          <w:szCs w:val="22"/>
        </w:rPr>
        <w:t>首先解除</w:t>
      </w:r>
      <w:r>
        <w:rPr>
          <w:rFonts w:eastAsia="仿宋"/>
          <w:sz w:val="24"/>
          <w:szCs w:val="22"/>
        </w:rPr>
        <w:t>S</w:t>
      </w:r>
      <w:r>
        <w:rPr>
          <w:rFonts w:eastAsia="仿宋"/>
          <w:sz w:val="24"/>
          <w:szCs w:val="22"/>
        </w:rPr>
        <w:t>表和</w:t>
      </w:r>
      <w:r>
        <w:rPr>
          <w:rFonts w:eastAsia="仿宋"/>
          <w:sz w:val="24"/>
          <w:szCs w:val="22"/>
        </w:rPr>
        <w:t>S</w:t>
      </w:r>
      <w:r w:rsidR="00A861B5">
        <w:rPr>
          <w:rFonts w:eastAsia="仿宋" w:hint="eastAsia"/>
          <w:sz w:val="24"/>
          <w:szCs w:val="22"/>
        </w:rPr>
        <w:t>P</w:t>
      </w:r>
      <w:r>
        <w:rPr>
          <w:rFonts w:eastAsia="仿宋"/>
          <w:sz w:val="24"/>
          <w:szCs w:val="22"/>
        </w:rPr>
        <w:t>表的参照关系。然后在</w:t>
      </w:r>
      <w:r>
        <w:rPr>
          <w:rFonts w:eastAsia="仿宋"/>
          <w:sz w:val="24"/>
          <w:szCs w:val="22"/>
        </w:rPr>
        <w:t>Student</w:t>
      </w:r>
      <w:r>
        <w:rPr>
          <w:rFonts w:eastAsia="仿宋"/>
          <w:sz w:val="24"/>
          <w:szCs w:val="22"/>
        </w:rPr>
        <w:t>表上创建一个触发器，使更新一个学生的学号信息时能够级联的更新此学生在</w:t>
      </w:r>
      <w:r>
        <w:rPr>
          <w:rFonts w:eastAsia="仿宋"/>
          <w:sz w:val="24"/>
          <w:szCs w:val="22"/>
        </w:rPr>
        <w:t>S</w:t>
      </w:r>
      <w:r w:rsidR="00A861B5">
        <w:rPr>
          <w:rFonts w:eastAsia="仿宋" w:hint="eastAsia"/>
          <w:sz w:val="24"/>
          <w:szCs w:val="22"/>
        </w:rPr>
        <w:t>P</w:t>
      </w:r>
      <w:r>
        <w:rPr>
          <w:rFonts w:eastAsia="仿宋"/>
          <w:sz w:val="24"/>
          <w:szCs w:val="22"/>
        </w:rPr>
        <w:t>表中的学号信息，并进行验证</w:t>
      </w:r>
      <w:r w:rsidR="00A861B5">
        <w:rPr>
          <w:rFonts w:hint="eastAsia"/>
        </w:rPr>
        <w:t>。</w:t>
      </w:r>
    </w:p>
    <w:p w14:paraId="62D5FAFA" w14:textId="644ECA3C" w:rsidR="00B553F9" w:rsidRDefault="00A861B5" w:rsidP="00DA4781">
      <w:pPr>
        <w:spacing w:line="276" w:lineRule="auto"/>
      </w:pPr>
      <w:r>
        <w:rPr>
          <w:rFonts w:eastAsia="仿宋"/>
          <w:sz w:val="24"/>
          <w:szCs w:val="22"/>
        </w:rPr>
        <w:t>2</w:t>
      </w:r>
      <w:r w:rsidR="00A2739B">
        <w:rPr>
          <w:rFonts w:eastAsia="仿宋"/>
          <w:sz w:val="24"/>
          <w:szCs w:val="22"/>
        </w:rPr>
        <w:t>.</w:t>
      </w:r>
      <w:r w:rsidR="00A2739B">
        <w:rPr>
          <w:rFonts w:eastAsia="仿宋"/>
          <w:sz w:val="24"/>
          <w:szCs w:val="22"/>
        </w:rPr>
        <w:t>在</w:t>
      </w:r>
      <w:r w:rsidR="00A2739B">
        <w:rPr>
          <w:rFonts w:eastAsia="Times New Roman"/>
          <w:sz w:val="24"/>
          <w:szCs w:val="22"/>
        </w:rPr>
        <w:t xml:space="preserve"> </w:t>
      </w:r>
      <w:r w:rsidR="00A2739B">
        <w:rPr>
          <w:rFonts w:eastAsia="仿宋"/>
          <w:sz w:val="24"/>
          <w:szCs w:val="22"/>
        </w:rPr>
        <w:t xml:space="preserve">S </w:t>
      </w:r>
      <w:r w:rsidR="00A2739B">
        <w:rPr>
          <w:rFonts w:eastAsia="仿宋"/>
          <w:sz w:val="24"/>
          <w:szCs w:val="22"/>
        </w:rPr>
        <w:t>表中编写</w:t>
      </w:r>
      <w:r w:rsidR="00A2739B">
        <w:rPr>
          <w:rFonts w:eastAsia="Times New Roman"/>
          <w:sz w:val="24"/>
          <w:szCs w:val="22"/>
        </w:rPr>
        <w:t xml:space="preserve"> </w:t>
      </w:r>
      <w:r w:rsidR="00A2739B">
        <w:rPr>
          <w:rFonts w:eastAsia="仿宋"/>
          <w:sz w:val="24"/>
          <w:szCs w:val="22"/>
        </w:rPr>
        <w:t xml:space="preserve">insert </w:t>
      </w:r>
      <w:r w:rsidR="00A2739B">
        <w:rPr>
          <w:rFonts w:eastAsia="仿宋"/>
          <w:sz w:val="24"/>
          <w:szCs w:val="22"/>
        </w:rPr>
        <w:t>的触发器，假如</w:t>
      </w:r>
      <w:r w:rsidR="00A2739B">
        <w:rPr>
          <w:rFonts w:eastAsia="仿宋" w:hint="eastAsia"/>
          <w:sz w:val="24"/>
          <w:szCs w:val="22"/>
        </w:rPr>
        <w:t>表</w:t>
      </w:r>
      <w:r w:rsidR="00A2739B">
        <w:rPr>
          <w:rFonts w:eastAsia="仿宋"/>
          <w:sz w:val="24"/>
          <w:szCs w:val="22"/>
        </w:rPr>
        <w:t>的学生不能超过</w:t>
      </w:r>
      <w:r w:rsidR="00A2739B">
        <w:rPr>
          <w:rFonts w:eastAsia="Times New Roman"/>
          <w:sz w:val="24"/>
          <w:szCs w:val="22"/>
        </w:rPr>
        <w:t xml:space="preserve"> </w:t>
      </w:r>
      <w:r>
        <w:rPr>
          <w:rFonts w:eastAsia="仿宋"/>
          <w:sz w:val="24"/>
          <w:szCs w:val="22"/>
        </w:rPr>
        <w:t>1</w:t>
      </w:r>
      <w:r w:rsidR="0096583F">
        <w:rPr>
          <w:rFonts w:eastAsia="仿宋"/>
          <w:sz w:val="24"/>
          <w:szCs w:val="22"/>
        </w:rPr>
        <w:t>8</w:t>
      </w:r>
      <w:r w:rsidR="00A2739B">
        <w:rPr>
          <w:rFonts w:eastAsia="仿宋"/>
          <w:sz w:val="24"/>
          <w:szCs w:val="22"/>
        </w:rPr>
        <w:t>个，如果低于此数，添加可以完成；如果超过此数，则插入将不能实现。</w:t>
      </w:r>
      <w:r>
        <w:rPr>
          <w:rFonts w:eastAsia="仿宋" w:hint="eastAsia"/>
          <w:sz w:val="24"/>
          <w:szCs w:val="22"/>
        </w:rPr>
        <w:t>进行验证</w:t>
      </w:r>
      <w:r w:rsidR="0045676A">
        <w:rPr>
          <w:rFonts w:eastAsia="仿宋" w:hint="eastAsia"/>
          <w:sz w:val="24"/>
          <w:szCs w:val="22"/>
        </w:rPr>
        <w:t>。</w:t>
      </w:r>
    </w:p>
    <w:p w14:paraId="13586016" w14:textId="67586052" w:rsidR="00B553F9" w:rsidRDefault="00A83CF3" w:rsidP="00DA4781">
      <w:pPr>
        <w:spacing w:line="276" w:lineRule="auto"/>
      </w:pPr>
      <w:r>
        <w:rPr>
          <w:rFonts w:eastAsia="仿宋"/>
          <w:sz w:val="24"/>
          <w:szCs w:val="22"/>
        </w:rPr>
        <w:t>3</w:t>
      </w:r>
      <w:r w:rsidR="00A2739B">
        <w:rPr>
          <w:rFonts w:eastAsia="仿宋"/>
          <w:sz w:val="24"/>
          <w:szCs w:val="22"/>
        </w:rPr>
        <w:t>.</w:t>
      </w:r>
      <w:r w:rsidR="00A2739B">
        <w:rPr>
          <w:rFonts w:eastAsia="仿宋"/>
          <w:sz w:val="24"/>
          <w:szCs w:val="22"/>
        </w:rPr>
        <w:t>在</w:t>
      </w:r>
      <w:r w:rsidR="00A2739B">
        <w:rPr>
          <w:rFonts w:eastAsia="Times New Roman"/>
          <w:sz w:val="24"/>
          <w:szCs w:val="22"/>
        </w:rPr>
        <w:t xml:space="preserve"> </w:t>
      </w:r>
      <w:r w:rsidR="00A2739B">
        <w:rPr>
          <w:rFonts w:eastAsia="仿宋"/>
          <w:sz w:val="24"/>
          <w:szCs w:val="22"/>
        </w:rPr>
        <w:t>S</w:t>
      </w:r>
      <w:r>
        <w:rPr>
          <w:rFonts w:eastAsia="仿宋" w:hint="eastAsia"/>
          <w:sz w:val="24"/>
          <w:szCs w:val="22"/>
        </w:rPr>
        <w:t>P</w:t>
      </w:r>
      <w:r w:rsidR="00A2739B">
        <w:rPr>
          <w:rFonts w:eastAsia="仿宋"/>
          <w:sz w:val="24"/>
          <w:szCs w:val="22"/>
        </w:rPr>
        <w:t xml:space="preserve"> </w:t>
      </w:r>
      <w:r w:rsidR="00A2739B">
        <w:rPr>
          <w:rFonts w:eastAsia="仿宋"/>
          <w:sz w:val="24"/>
          <w:szCs w:val="22"/>
        </w:rPr>
        <w:t>表上编写</w:t>
      </w:r>
      <w:r w:rsidR="00A2739B">
        <w:rPr>
          <w:rFonts w:eastAsia="Times New Roman"/>
          <w:sz w:val="24"/>
          <w:szCs w:val="22"/>
        </w:rPr>
        <w:t xml:space="preserve"> </w:t>
      </w:r>
      <w:r w:rsidR="00A2739B">
        <w:rPr>
          <w:rFonts w:eastAsia="仿宋"/>
          <w:sz w:val="24"/>
          <w:szCs w:val="22"/>
        </w:rPr>
        <w:t xml:space="preserve">update </w:t>
      </w:r>
      <w:r w:rsidR="00A2739B">
        <w:rPr>
          <w:rFonts w:eastAsia="仿宋"/>
          <w:sz w:val="24"/>
          <w:szCs w:val="22"/>
        </w:rPr>
        <w:t>触发器，当修改</w:t>
      </w:r>
      <w:r w:rsidR="00A2739B">
        <w:rPr>
          <w:rFonts w:eastAsia="Times New Roman"/>
          <w:sz w:val="24"/>
          <w:szCs w:val="22"/>
        </w:rPr>
        <w:t xml:space="preserve"> </w:t>
      </w:r>
      <w:r w:rsidR="00A2739B">
        <w:rPr>
          <w:rFonts w:eastAsia="仿宋"/>
          <w:sz w:val="24"/>
          <w:szCs w:val="22"/>
        </w:rPr>
        <w:t>S</w:t>
      </w:r>
      <w:r>
        <w:rPr>
          <w:rFonts w:eastAsia="仿宋" w:hint="eastAsia"/>
          <w:sz w:val="24"/>
          <w:szCs w:val="22"/>
        </w:rPr>
        <w:t>P</w:t>
      </w:r>
      <w:r w:rsidR="00A2739B">
        <w:rPr>
          <w:rFonts w:eastAsia="仿宋"/>
          <w:sz w:val="24"/>
          <w:szCs w:val="22"/>
        </w:rPr>
        <w:t>表中的</w:t>
      </w:r>
      <w:r w:rsidR="00A2739B">
        <w:rPr>
          <w:rFonts w:eastAsia="Times New Roman"/>
          <w:sz w:val="24"/>
          <w:szCs w:val="22"/>
        </w:rPr>
        <w:t xml:space="preserve"> </w:t>
      </w:r>
      <w:r w:rsidR="00A2739B">
        <w:rPr>
          <w:rFonts w:eastAsia="仿宋"/>
          <w:sz w:val="24"/>
          <w:szCs w:val="22"/>
        </w:rPr>
        <w:t xml:space="preserve">Grade </w:t>
      </w:r>
      <w:r w:rsidR="00A2739B">
        <w:rPr>
          <w:rFonts w:eastAsia="仿宋"/>
          <w:sz w:val="24"/>
          <w:szCs w:val="22"/>
        </w:rPr>
        <w:t>字段时将其修改前后的信息保存在</w:t>
      </w:r>
      <w:r w:rsidR="00A2739B">
        <w:rPr>
          <w:rFonts w:eastAsia="Times New Roman"/>
          <w:sz w:val="24"/>
          <w:szCs w:val="22"/>
        </w:rPr>
        <w:t xml:space="preserve"> </w:t>
      </w:r>
      <w:r w:rsidR="00A2739B">
        <w:rPr>
          <w:rFonts w:eastAsia="仿宋"/>
          <w:sz w:val="24"/>
          <w:szCs w:val="22"/>
        </w:rPr>
        <w:t xml:space="preserve">SC_log </w:t>
      </w:r>
      <w:r w:rsidR="00A2739B">
        <w:rPr>
          <w:rFonts w:eastAsia="仿宋"/>
          <w:sz w:val="24"/>
          <w:szCs w:val="22"/>
        </w:rPr>
        <w:t>表中。实验完成后</w:t>
      </w:r>
      <w:r w:rsidR="00A2739B">
        <w:rPr>
          <w:rFonts w:eastAsia="仿宋"/>
          <w:sz w:val="24"/>
          <w:szCs w:val="22"/>
        </w:rPr>
        <w:t>,</w:t>
      </w:r>
      <w:r w:rsidR="00A2739B">
        <w:rPr>
          <w:rFonts w:eastAsia="仿宋"/>
          <w:sz w:val="24"/>
          <w:szCs w:val="22"/>
        </w:rPr>
        <w:t>撤消建立的基本表和视图。</w:t>
      </w:r>
    </w:p>
    <w:p w14:paraId="406AF952" w14:textId="74AEB71D" w:rsidR="00B553F9" w:rsidRDefault="00B553F9" w:rsidP="00DA4781">
      <w:pPr>
        <w:rPr>
          <w:rFonts w:eastAsia="仿宋"/>
          <w:sz w:val="24"/>
          <w:szCs w:val="22"/>
        </w:rPr>
      </w:pPr>
    </w:p>
    <w:p w14:paraId="6DB3C25A" w14:textId="5750547E" w:rsidR="00C1342B" w:rsidRDefault="00C1342B" w:rsidP="00DA4781">
      <w:pPr>
        <w:rPr>
          <w:rFonts w:eastAsia="仿宋"/>
          <w:sz w:val="24"/>
          <w:szCs w:val="22"/>
        </w:rPr>
      </w:pPr>
    </w:p>
    <w:p w14:paraId="3FC63F50" w14:textId="77777777" w:rsidR="004E0D35" w:rsidRDefault="004E0D35" w:rsidP="00DA4781">
      <w:pPr>
        <w:rPr>
          <w:rFonts w:eastAsia="仿宋"/>
          <w:sz w:val="24"/>
          <w:szCs w:val="22"/>
        </w:rPr>
      </w:pPr>
    </w:p>
    <w:p w14:paraId="62EB83A5" w14:textId="77777777" w:rsidR="00B553F9" w:rsidRDefault="00A2739B" w:rsidP="00DA4781">
      <w:r>
        <w:rPr>
          <w:rFonts w:eastAsia="仿宋"/>
          <w:b/>
          <w:sz w:val="32"/>
          <w:szCs w:val="32"/>
        </w:rPr>
        <w:t>实验二任务要求：</w:t>
      </w:r>
    </w:p>
    <w:p w14:paraId="00264E60" w14:textId="77777777" w:rsidR="00B553F9" w:rsidRDefault="00A2739B" w:rsidP="00DA4781">
      <w:pPr>
        <w:spacing w:line="276" w:lineRule="auto"/>
      </w:pPr>
      <w:r>
        <w:rPr>
          <w:rFonts w:eastAsia="仿宋"/>
          <w:sz w:val="24"/>
        </w:rPr>
        <w:t>实现一个小型管理信息系统（题目可以自拟）</w:t>
      </w:r>
    </w:p>
    <w:p w14:paraId="58996EE6" w14:textId="1E6D62DB" w:rsidR="00B553F9" w:rsidRDefault="00A2739B" w:rsidP="00DA4781">
      <w:pPr>
        <w:spacing w:line="276" w:lineRule="auto"/>
      </w:pPr>
      <w:r>
        <w:rPr>
          <w:rFonts w:eastAsia="仿宋"/>
          <w:sz w:val="24"/>
        </w:rPr>
        <w:t>掌握</w:t>
      </w:r>
      <w:r>
        <w:rPr>
          <w:rFonts w:eastAsia="Times New Roman"/>
          <w:sz w:val="24"/>
        </w:rPr>
        <w:t xml:space="preserve"> </w:t>
      </w:r>
      <w:r>
        <w:rPr>
          <w:rFonts w:eastAsia="仿宋"/>
          <w:sz w:val="24"/>
        </w:rPr>
        <w:t>Visual C++</w:t>
      </w:r>
      <w:r>
        <w:rPr>
          <w:rFonts w:eastAsia="仿宋"/>
          <w:sz w:val="24"/>
        </w:rPr>
        <w:t>、</w:t>
      </w:r>
      <w:r>
        <w:rPr>
          <w:rFonts w:eastAsia="仿宋"/>
          <w:sz w:val="24"/>
        </w:rPr>
        <w:t>C#</w:t>
      </w:r>
      <w:r>
        <w:rPr>
          <w:rFonts w:eastAsia="仿宋"/>
          <w:sz w:val="24"/>
        </w:rPr>
        <w:t>、</w:t>
      </w:r>
      <w:r>
        <w:rPr>
          <w:rFonts w:eastAsia="仿宋"/>
          <w:sz w:val="24"/>
        </w:rPr>
        <w:t>Qt</w:t>
      </w:r>
      <w:r>
        <w:rPr>
          <w:rFonts w:eastAsia="仿宋"/>
          <w:sz w:val="24"/>
        </w:rPr>
        <w:t>、</w:t>
      </w:r>
      <w:r>
        <w:rPr>
          <w:rFonts w:eastAsia="仿宋"/>
          <w:sz w:val="24"/>
        </w:rPr>
        <w:t>Java</w:t>
      </w:r>
      <w:r>
        <w:rPr>
          <w:rFonts w:eastAsia="仿宋"/>
          <w:sz w:val="24"/>
        </w:rPr>
        <w:t>、</w:t>
      </w:r>
      <w:r>
        <w:rPr>
          <w:rFonts w:eastAsia="仿宋"/>
          <w:sz w:val="24"/>
        </w:rPr>
        <w:t xml:space="preserve">PHP </w:t>
      </w:r>
      <w:r>
        <w:rPr>
          <w:rFonts w:eastAsia="仿宋"/>
          <w:sz w:val="24"/>
        </w:rPr>
        <w:t>或</w:t>
      </w:r>
      <w:r>
        <w:rPr>
          <w:rFonts w:eastAsia="Times New Roman"/>
          <w:sz w:val="24"/>
        </w:rPr>
        <w:t xml:space="preserve"> </w:t>
      </w:r>
      <w:r>
        <w:rPr>
          <w:rFonts w:eastAsia="仿宋"/>
          <w:sz w:val="24"/>
        </w:rPr>
        <w:t xml:space="preserve">Python </w:t>
      </w:r>
      <w:r>
        <w:rPr>
          <w:rFonts w:eastAsia="仿宋"/>
          <w:sz w:val="24"/>
        </w:rPr>
        <w:t>等任意语言访问数据库的方法</w:t>
      </w:r>
      <w:r>
        <w:rPr>
          <w:rFonts w:eastAsia="仿宋"/>
          <w:sz w:val="24"/>
        </w:rPr>
        <w:t xml:space="preserve">, </w:t>
      </w:r>
      <w:r>
        <w:rPr>
          <w:rFonts w:eastAsia="仿宋"/>
          <w:sz w:val="24"/>
        </w:rPr>
        <w:t>设计和实现一个小型管理信息系统。要求具有数据的增加、删除、修改和查询的基本功能</w:t>
      </w:r>
      <w:r>
        <w:rPr>
          <w:rFonts w:eastAsia="仿宋" w:hint="eastAsia"/>
          <w:sz w:val="24"/>
        </w:rPr>
        <w:t>，</w:t>
      </w:r>
      <w:r>
        <w:rPr>
          <w:rFonts w:eastAsia="仿宋"/>
          <w:sz w:val="24"/>
        </w:rPr>
        <w:t>并尽可能提供较多的查询功能，用户界面要友好。</w:t>
      </w:r>
    </w:p>
    <w:p w14:paraId="114045FA" w14:textId="01B9551D" w:rsidR="00B553F9" w:rsidRPr="004B3A4C" w:rsidRDefault="004B3A4C" w:rsidP="00DA4781">
      <w:pPr>
        <w:spacing w:line="276" w:lineRule="auto"/>
        <w:rPr>
          <w:rFonts w:eastAsia="仿宋"/>
          <w:sz w:val="24"/>
        </w:rPr>
      </w:pPr>
      <w:r>
        <w:rPr>
          <w:rFonts w:eastAsia="仿宋"/>
          <w:sz w:val="24"/>
        </w:rPr>
        <w:t>wa</w:t>
      </w:r>
    </w:p>
    <w:p w14:paraId="69C93034" w14:textId="152EF8E9" w:rsidR="00B553F9" w:rsidRDefault="00A2739B" w:rsidP="00DA4781">
      <w:pPr>
        <w:spacing w:line="276" w:lineRule="auto"/>
      </w:pPr>
      <w:r>
        <w:rPr>
          <w:rFonts w:eastAsia="仿宋"/>
          <w:sz w:val="24"/>
        </w:rPr>
        <w:t>如：基于</w:t>
      </w:r>
      <w:r>
        <w:rPr>
          <w:rFonts w:eastAsia="仿宋"/>
          <w:sz w:val="24"/>
        </w:rPr>
        <w:t>MySQL</w:t>
      </w:r>
      <w:r>
        <w:rPr>
          <w:rFonts w:eastAsia="仿宋"/>
          <w:sz w:val="24"/>
        </w:rPr>
        <w:t>，设计并实现一个简单的旅行预订系统。该系统涉及的信息有航班、大巴班车、宾馆房间和客户数据等信息。</w:t>
      </w:r>
      <w:r>
        <w:rPr>
          <w:rFonts w:eastAsia="Times New Roman"/>
          <w:sz w:val="24"/>
        </w:rPr>
        <w:t xml:space="preserve"> </w:t>
      </w:r>
      <w:r>
        <w:rPr>
          <w:rFonts w:eastAsia="仿宋"/>
          <w:sz w:val="24"/>
        </w:rPr>
        <w:t>其关系模式如下：</w:t>
      </w:r>
    </w:p>
    <w:p w14:paraId="664B376B" w14:textId="77777777" w:rsidR="00B553F9" w:rsidRDefault="00B553F9" w:rsidP="00DA4781">
      <w:pPr>
        <w:spacing w:line="276" w:lineRule="auto"/>
        <w:rPr>
          <w:rFonts w:eastAsia="仿宋"/>
          <w:sz w:val="24"/>
        </w:rPr>
      </w:pPr>
    </w:p>
    <w:p w14:paraId="6E99FFBA" w14:textId="77777777" w:rsidR="00B553F9" w:rsidRDefault="00A2739B" w:rsidP="00DA4781">
      <w:pPr>
        <w:spacing w:line="276" w:lineRule="auto"/>
      </w:pPr>
      <w:r>
        <w:rPr>
          <w:rFonts w:eastAsia="仿宋"/>
          <w:sz w:val="24"/>
        </w:rPr>
        <w:t xml:space="preserve">FLIGHTS(String flightNum, int price, int numSeats, int numAvail, String FromCity, String ArivCity)  </w:t>
      </w:r>
    </w:p>
    <w:p w14:paraId="24F46614" w14:textId="77777777" w:rsidR="00B553F9" w:rsidRDefault="00A2739B" w:rsidP="00DA4781">
      <w:pPr>
        <w:spacing w:line="276" w:lineRule="auto"/>
      </w:pPr>
      <w:r>
        <w:rPr>
          <w:rFonts w:eastAsia="仿宋"/>
          <w:sz w:val="24"/>
        </w:rPr>
        <w:t xml:space="preserve">HOTELS(String hotelNum, String location, int price, int numRooms, int numAvail)  </w:t>
      </w:r>
    </w:p>
    <w:p w14:paraId="4EFCC922" w14:textId="77777777" w:rsidR="00B553F9" w:rsidRDefault="00A2739B" w:rsidP="00DA4781">
      <w:pPr>
        <w:spacing w:line="276" w:lineRule="auto"/>
      </w:pPr>
      <w:r>
        <w:rPr>
          <w:rFonts w:eastAsia="仿宋"/>
          <w:sz w:val="24"/>
        </w:rPr>
        <w:t>BUS(String BusNum, String location, int price, int numBus, int numAvail)</w:t>
      </w:r>
    </w:p>
    <w:p w14:paraId="52BCFC36" w14:textId="77777777" w:rsidR="00B553F9" w:rsidRDefault="00A2739B" w:rsidP="00DA4781">
      <w:pPr>
        <w:spacing w:line="276" w:lineRule="auto"/>
      </w:pPr>
      <w:r>
        <w:rPr>
          <w:rFonts w:eastAsia="仿宋"/>
          <w:sz w:val="24"/>
        </w:rPr>
        <w:t>CUSTOMERS(int custID, String custName)</w:t>
      </w:r>
    </w:p>
    <w:p w14:paraId="37247BCF" w14:textId="77777777" w:rsidR="00B553F9" w:rsidRDefault="00A2739B" w:rsidP="00DA4781">
      <w:pPr>
        <w:spacing w:line="276" w:lineRule="auto"/>
      </w:pPr>
      <w:r>
        <w:rPr>
          <w:rFonts w:eastAsia="仿宋"/>
          <w:sz w:val="24"/>
        </w:rPr>
        <w:t>RESERVATIONS(String resvNum, String custID, int resvType, String resvKey)</w:t>
      </w:r>
    </w:p>
    <w:p w14:paraId="0DAE8606" w14:textId="77777777" w:rsidR="00B553F9" w:rsidRDefault="00B553F9" w:rsidP="00DA4781">
      <w:pPr>
        <w:spacing w:line="276" w:lineRule="auto"/>
        <w:rPr>
          <w:rFonts w:eastAsia="仿宋"/>
          <w:sz w:val="24"/>
        </w:rPr>
      </w:pPr>
    </w:p>
    <w:p w14:paraId="7B585524" w14:textId="77777777" w:rsidR="00B553F9" w:rsidRDefault="00A2739B" w:rsidP="00DA4781">
      <w:pPr>
        <w:spacing w:line="276" w:lineRule="auto"/>
      </w:pPr>
      <w:r>
        <w:rPr>
          <w:rFonts w:eastAsia="仿宋"/>
          <w:b/>
          <w:sz w:val="24"/>
        </w:rPr>
        <w:t>应用系统应完成如下基本功能：</w:t>
      </w:r>
    </w:p>
    <w:p w14:paraId="06C7326E" w14:textId="77777777" w:rsidR="00B553F9" w:rsidRDefault="00A2739B" w:rsidP="00DA4781">
      <w:pPr>
        <w:spacing w:line="276" w:lineRule="auto"/>
      </w:pPr>
      <w:r>
        <w:rPr>
          <w:rFonts w:eastAsia="仿宋"/>
          <w:sz w:val="24"/>
        </w:rPr>
        <w:t>航班，大巴车，宾馆房间和客户基础数据的入库，更新（表中的属性也可以根据你的需要添加）。</w:t>
      </w:r>
    </w:p>
    <w:p w14:paraId="22E64C40" w14:textId="77777777" w:rsidR="00B553F9" w:rsidRDefault="00A2739B" w:rsidP="00DA4781">
      <w:pPr>
        <w:spacing w:line="276" w:lineRule="auto"/>
      </w:pPr>
      <w:r>
        <w:rPr>
          <w:rFonts w:eastAsia="仿宋"/>
          <w:sz w:val="24"/>
        </w:rPr>
        <w:t>预定航班，大巴车，宾馆房间。（取消预定功能）</w:t>
      </w:r>
    </w:p>
    <w:p w14:paraId="7808061E" w14:textId="77777777" w:rsidR="00B553F9" w:rsidRDefault="00A2739B" w:rsidP="00DA4781">
      <w:pPr>
        <w:spacing w:line="276" w:lineRule="auto"/>
      </w:pPr>
      <w:r>
        <w:rPr>
          <w:rFonts w:eastAsia="仿宋"/>
          <w:sz w:val="24"/>
        </w:rPr>
        <w:t>查询航班，大巴车，宾馆房间，客户和预订信息。（取消预定功能）</w:t>
      </w:r>
    </w:p>
    <w:p w14:paraId="66DFA90D" w14:textId="77777777" w:rsidR="00B553F9" w:rsidRDefault="00A2739B" w:rsidP="00DA4781">
      <w:pPr>
        <w:spacing w:line="276" w:lineRule="auto"/>
      </w:pPr>
      <w:r>
        <w:rPr>
          <w:rFonts w:eastAsia="仿宋"/>
          <w:sz w:val="24"/>
        </w:rPr>
        <w:t>查询某个客户的旅行线路。</w:t>
      </w:r>
    </w:p>
    <w:p w14:paraId="2D65572D" w14:textId="77777777" w:rsidR="00B553F9" w:rsidRDefault="00A2739B" w:rsidP="00DA4781">
      <w:pPr>
        <w:spacing w:line="276" w:lineRule="auto"/>
      </w:pPr>
      <w:r>
        <w:rPr>
          <w:rFonts w:eastAsia="仿宋"/>
          <w:sz w:val="24"/>
        </w:rPr>
        <w:t>其他任意你愿意加上的功能。</w:t>
      </w:r>
    </w:p>
    <w:p w14:paraId="23CE3211" w14:textId="77777777" w:rsidR="00B553F9" w:rsidRDefault="00A2739B" w:rsidP="00DA4781">
      <w:pPr>
        <w:pageBreakBefore/>
      </w:pPr>
      <w:r>
        <w:rPr>
          <w:rFonts w:eastAsia="仿宋"/>
          <w:b/>
          <w:sz w:val="32"/>
        </w:rPr>
        <w:lastRenderedPageBreak/>
        <w:t>实验报告的要求：</w:t>
      </w:r>
    </w:p>
    <w:p w14:paraId="38636C0D" w14:textId="77777777" w:rsidR="00B553F9" w:rsidRDefault="00A2739B" w:rsidP="00DA4781">
      <w:pPr>
        <w:pStyle w:val="ad"/>
        <w:ind w:firstLine="0"/>
        <w:jc w:val="both"/>
      </w:pPr>
      <w:r>
        <w:rPr>
          <w:rFonts w:eastAsia="仿宋"/>
          <w:sz w:val="28"/>
        </w:rPr>
        <w:t>报告内容以文字为主，图表为辅。课程设计报告须包含以下内容。其中，纸张规格均为</w:t>
      </w:r>
      <w:r>
        <w:rPr>
          <w:rFonts w:eastAsia="仿宋"/>
          <w:sz w:val="28"/>
        </w:rPr>
        <w:t>A4</w:t>
      </w:r>
      <w:r>
        <w:rPr>
          <w:rFonts w:eastAsia="仿宋"/>
          <w:sz w:val="28"/>
        </w:rPr>
        <w:t>。</w:t>
      </w:r>
    </w:p>
    <w:p w14:paraId="5934F933" w14:textId="77777777" w:rsidR="00B553F9" w:rsidRDefault="00A2739B" w:rsidP="00DA4781">
      <w:pPr>
        <w:pStyle w:val="ad"/>
        <w:ind w:firstLine="0"/>
        <w:jc w:val="both"/>
      </w:pPr>
      <w:r>
        <w:rPr>
          <w:rFonts w:eastAsia="仿宋"/>
          <w:sz w:val="28"/>
        </w:rPr>
        <w:t>(1)</w:t>
      </w:r>
      <w:r>
        <w:rPr>
          <w:rFonts w:eastAsia="仿宋"/>
          <w:sz w:val="28"/>
        </w:rPr>
        <w:t>封面（已给出）</w:t>
      </w:r>
    </w:p>
    <w:p w14:paraId="6049087F" w14:textId="77777777" w:rsidR="00B553F9" w:rsidRDefault="00A2739B" w:rsidP="00DA4781">
      <w:pPr>
        <w:pStyle w:val="ad"/>
        <w:ind w:firstLine="0"/>
        <w:jc w:val="both"/>
      </w:pPr>
      <w:r>
        <w:rPr>
          <w:rFonts w:eastAsia="仿宋"/>
          <w:sz w:val="28"/>
        </w:rPr>
        <w:t>(2)</w:t>
      </w:r>
      <w:r>
        <w:rPr>
          <w:rFonts w:eastAsia="仿宋"/>
          <w:sz w:val="28"/>
        </w:rPr>
        <w:t>目录</w:t>
      </w:r>
    </w:p>
    <w:p w14:paraId="6CD7CA59" w14:textId="7DF09BD2" w:rsidR="00B553F9" w:rsidRDefault="00A2739B" w:rsidP="00DA4781">
      <w:pPr>
        <w:pStyle w:val="ad"/>
        <w:ind w:firstLine="0"/>
        <w:jc w:val="both"/>
      </w:pPr>
      <w:r>
        <w:rPr>
          <w:rFonts w:eastAsia="仿宋"/>
          <w:sz w:val="28"/>
        </w:rPr>
        <w:t>(3)</w:t>
      </w:r>
      <w:r>
        <w:rPr>
          <w:rFonts w:eastAsia="仿宋"/>
          <w:sz w:val="28"/>
        </w:rPr>
        <w:t>实验一题目要求</w:t>
      </w:r>
      <w:r w:rsidR="00FB2B26">
        <w:rPr>
          <w:rFonts w:eastAsia="仿宋" w:hint="eastAsia"/>
          <w:sz w:val="28"/>
        </w:rPr>
        <w:t>、代码和</w:t>
      </w:r>
      <w:r>
        <w:rPr>
          <w:rFonts w:eastAsia="仿宋"/>
          <w:sz w:val="28"/>
        </w:rPr>
        <w:t>运行结果（截屏）</w:t>
      </w:r>
    </w:p>
    <w:p w14:paraId="2D7AACD9" w14:textId="77777777" w:rsidR="00B553F9" w:rsidRDefault="00A2739B" w:rsidP="00DA4781">
      <w:pPr>
        <w:pStyle w:val="ad"/>
        <w:ind w:firstLine="0"/>
        <w:jc w:val="both"/>
      </w:pPr>
      <w:r>
        <w:rPr>
          <w:rFonts w:eastAsia="仿宋"/>
          <w:sz w:val="28"/>
        </w:rPr>
        <w:t>(4)</w:t>
      </w:r>
      <w:r>
        <w:rPr>
          <w:rFonts w:eastAsia="仿宋"/>
          <w:sz w:val="28"/>
        </w:rPr>
        <w:t>实验二</w:t>
      </w:r>
      <w:r>
        <w:rPr>
          <w:rFonts w:eastAsia="仿宋" w:hint="eastAsia"/>
          <w:sz w:val="28"/>
        </w:rPr>
        <w:t>内容</w:t>
      </w:r>
      <w:r>
        <w:rPr>
          <w:rFonts w:eastAsia="仿宋"/>
          <w:sz w:val="28"/>
        </w:rPr>
        <w:t>介绍</w:t>
      </w:r>
      <w:r>
        <w:rPr>
          <w:rFonts w:eastAsia="仿宋"/>
          <w:sz w:val="28"/>
        </w:rPr>
        <w:t>(</w:t>
      </w:r>
      <w:r>
        <w:rPr>
          <w:rFonts w:eastAsia="仿宋"/>
          <w:sz w:val="28"/>
        </w:rPr>
        <w:t>下文详述</w:t>
      </w:r>
      <w:r>
        <w:rPr>
          <w:rFonts w:eastAsia="仿宋"/>
          <w:sz w:val="28"/>
        </w:rPr>
        <w:t>)</w:t>
      </w:r>
    </w:p>
    <w:p w14:paraId="5645C5B1" w14:textId="77777777" w:rsidR="00B553F9" w:rsidRDefault="00A2739B" w:rsidP="00DA4781">
      <w:pPr>
        <w:pStyle w:val="ad"/>
        <w:ind w:firstLine="0"/>
        <w:jc w:val="both"/>
      </w:pPr>
      <w:r>
        <w:rPr>
          <w:rFonts w:eastAsia="仿宋"/>
          <w:sz w:val="28"/>
        </w:rPr>
        <w:t>(5)</w:t>
      </w:r>
      <w:r>
        <w:rPr>
          <w:rFonts w:eastAsia="仿宋"/>
          <w:sz w:val="28"/>
        </w:rPr>
        <w:t>课程总结</w:t>
      </w:r>
      <w:r>
        <w:rPr>
          <w:rFonts w:eastAsia="仿宋"/>
          <w:sz w:val="28"/>
        </w:rPr>
        <w:t>(</w:t>
      </w:r>
      <w:r>
        <w:rPr>
          <w:rFonts w:eastAsia="仿宋"/>
          <w:sz w:val="28"/>
        </w:rPr>
        <w:t>总结课程收获</w:t>
      </w:r>
      <w:r>
        <w:rPr>
          <w:rFonts w:eastAsia="仿宋"/>
          <w:sz w:val="28"/>
        </w:rPr>
        <w:t>)</w:t>
      </w:r>
    </w:p>
    <w:p w14:paraId="0A6E688A" w14:textId="529A5145" w:rsidR="00B553F9" w:rsidRPr="007D5B22" w:rsidRDefault="00A2739B" w:rsidP="00DA4781">
      <w:pPr>
        <w:pStyle w:val="ad"/>
        <w:ind w:firstLine="0"/>
        <w:jc w:val="both"/>
      </w:pPr>
      <w:r>
        <w:rPr>
          <w:rFonts w:eastAsia="仿宋"/>
          <w:sz w:val="28"/>
        </w:rPr>
        <w:t>(6)</w:t>
      </w:r>
      <w:r>
        <w:rPr>
          <w:rFonts w:eastAsia="仿宋"/>
          <w:sz w:val="28"/>
        </w:rPr>
        <w:tab/>
      </w:r>
      <w:r>
        <w:rPr>
          <w:rFonts w:eastAsia="仿宋"/>
          <w:sz w:val="28"/>
        </w:rPr>
        <w:t>附录（代码节选及其他内容通过附录展现）</w:t>
      </w:r>
    </w:p>
    <w:p w14:paraId="48AD282F" w14:textId="77777777" w:rsidR="00B553F9" w:rsidRDefault="00A2739B" w:rsidP="00DA4781">
      <w:r>
        <w:rPr>
          <w:rFonts w:eastAsia="仿宋"/>
          <w:b/>
          <w:sz w:val="32"/>
        </w:rPr>
        <w:t>实验二介绍内容：</w:t>
      </w:r>
    </w:p>
    <w:p w14:paraId="35EB79CD" w14:textId="77777777" w:rsidR="00B553F9" w:rsidRDefault="00A2739B" w:rsidP="00DA4781">
      <w:pPr>
        <w:pStyle w:val="ad"/>
        <w:ind w:firstLine="0"/>
        <w:jc w:val="both"/>
      </w:pPr>
      <w:r>
        <w:rPr>
          <w:rFonts w:eastAsia="仿宋"/>
          <w:b/>
          <w:sz w:val="28"/>
        </w:rPr>
        <w:t>1.</w:t>
      </w:r>
      <w:r>
        <w:rPr>
          <w:rFonts w:eastAsia="仿宋"/>
          <w:b/>
          <w:sz w:val="28"/>
        </w:rPr>
        <w:t>系统功能需求</w:t>
      </w:r>
    </w:p>
    <w:p w14:paraId="25AC8870" w14:textId="77777777" w:rsidR="00B553F9" w:rsidRDefault="00A2739B" w:rsidP="00DA4781">
      <w:pPr>
        <w:pStyle w:val="ad"/>
        <w:ind w:firstLine="560"/>
        <w:jc w:val="both"/>
      </w:pPr>
      <w:r>
        <w:rPr>
          <w:rFonts w:eastAsia="仿宋"/>
          <w:sz w:val="28"/>
        </w:rPr>
        <w:t>陈述系统的功能需求。</w:t>
      </w:r>
    </w:p>
    <w:p w14:paraId="66FAF7CB" w14:textId="77777777" w:rsidR="00B553F9" w:rsidRDefault="00A2739B" w:rsidP="00DA4781">
      <w:pPr>
        <w:pStyle w:val="ad"/>
        <w:ind w:firstLine="0"/>
        <w:jc w:val="both"/>
      </w:pPr>
      <w:r>
        <w:rPr>
          <w:rFonts w:eastAsia="仿宋"/>
          <w:b/>
          <w:sz w:val="28"/>
        </w:rPr>
        <w:t>2 .</w:t>
      </w:r>
      <w:r>
        <w:rPr>
          <w:rFonts w:eastAsia="仿宋"/>
          <w:b/>
          <w:sz w:val="28"/>
        </w:rPr>
        <w:t>数据库设计</w:t>
      </w:r>
    </w:p>
    <w:p w14:paraId="61FF4983" w14:textId="4B84C739" w:rsidR="00DA4781" w:rsidRDefault="00A2739B" w:rsidP="00DA4781">
      <w:pPr>
        <w:pStyle w:val="ad"/>
        <w:ind w:firstLine="560"/>
        <w:jc w:val="both"/>
        <w:rPr>
          <w:rFonts w:eastAsia="仿宋"/>
          <w:sz w:val="28"/>
        </w:rPr>
      </w:pPr>
      <w:r>
        <w:rPr>
          <w:rFonts w:eastAsia="仿宋"/>
          <w:sz w:val="28"/>
        </w:rPr>
        <w:t>阐述数据库设计的主要内容，依次是</w:t>
      </w:r>
      <w:r w:rsidR="00DA4781">
        <w:rPr>
          <w:rFonts w:eastAsia="仿宋" w:hint="eastAsia"/>
          <w:sz w:val="28"/>
        </w:rPr>
        <w:t>：</w:t>
      </w:r>
    </w:p>
    <w:p w14:paraId="62FC0FEB" w14:textId="21059B05" w:rsidR="00DA4781" w:rsidRDefault="00A2739B" w:rsidP="00DA4781">
      <w:pPr>
        <w:pStyle w:val="ad"/>
        <w:numPr>
          <w:ilvl w:val="0"/>
          <w:numId w:val="4"/>
        </w:numPr>
        <w:jc w:val="both"/>
        <w:rPr>
          <w:rFonts w:eastAsia="仿宋"/>
          <w:sz w:val="28"/>
        </w:rPr>
      </w:pPr>
      <w:r>
        <w:rPr>
          <w:rFonts w:eastAsia="仿宋"/>
          <w:sz w:val="28"/>
        </w:rPr>
        <w:t>ER</w:t>
      </w:r>
      <w:r>
        <w:rPr>
          <w:rFonts w:eastAsia="仿宋"/>
          <w:sz w:val="28"/>
        </w:rPr>
        <w:t>图设计及其说明</w:t>
      </w:r>
      <w:r w:rsidR="00DA4781">
        <w:rPr>
          <w:rFonts w:eastAsia="仿宋" w:hint="eastAsia"/>
          <w:sz w:val="28"/>
        </w:rPr>
        <w:t>；</w:t>
      </w:r>
    </w:p>
    <w:p w14:paraId="56E939A7" w14:textId="77777777" w:rsidR="00DA4781" w:rsidRDefault="00A2739B" w:rsidP="00DA4781">
      <w:pPr>
        <w:pStyle w:val="ad"/>
        <w:numPr>
          <w:ilvl w:val="0"/>
          <w:numId w:val="4"/>
        </w:numPr>
        <w:jc w:val="both"/>
        <w:rPr>
          <w:rFonts w:eastAsia="仿宋"/>
          <w:sz w:val="28"/>
        </w:rPr>
      </w:pPr>
      <w:r w:rsidRPr="00DA4781">
        <w:rPr>
          <w:rFonts w:eastAsia="仿宋"/>
          <w:sz w:val="28"/>
        </w:rPr>
        <w:t>数据库逻辑结构设计（包括表、视图的逻辑结构说明，含主码、外码说明、用户定义完整性）</w:t>
      </w:r>
      <w:r w:rsidR="00DA4781">
        <w:rPr>
          <w:rFonts w:eastAsia="仿宋" w:hint="eastAsia"/>
          <w:sz w:val="28"/>
        </w:rPr>
        <w:t>；</w:t>
      </w:r>
    </w:p>
    <w:p w14:paraId="45010F0C" w14:textId="3F0FA993" w:rsidR="00B553F9" w:rsidRPr="00DA4781" w:rsidRDefault="00A2739B" w:rsidP="00DA4781">
      <w:pPr>
        <w:pStyle w:val="ad"/>
        <w:numPr>
          <w:ilvl w:val="0"/>
          <w:numId w:val="4"/>
        </w:numPr>
        <w:jc w:val="both"/>
        <w:rPr>
          <w:rFonts w:eastAsia="仿宋"/>
          <w:sz w:val="28"/>
        </w:rPr>
      </w:pPr>
      <w:r w:rsidRPr="00DA4781">
        <w:rPr>
          <w:rFonts w:eastAsia="仿宋"/>
          <w:sz w:val="28"/>
        </w:rPr>
        <w:t>数据库物理设计（例如索引）。</w:t>
      </w:r>
    </w:p>
    <w:p w14:paraId="54AB1334" w14:textId="77777777" w:rsidR="00B553F9" w:rsidRDefault="00A2739B" w:rsidP="00DA4781">
      <w:pPr>
        <w:pStyle w:val="ad"/>
        <w:ind w:firstLine="0"/>
        <w:jc w:val="both"/>
      </w:pPr>
      <w:r>
        <w:rPr>
          <w:rFonts w:eastAsia="仿宋"/>
          <w:b/>
          <w:sz w:val="28"/>
        </w:rPr>
        <w:t>3.</w:t>
      </w:r>
      <w:r>
        <w:rPr>
          <w:rFonts w:eastAsia="仿宋"/>
          <w:b/>
          <w:sz w:val="28"/>
        </w:rPr>
        <w:t>详细设计与实现</w:t>
      </w:r>
    </w:p>
    <w:p w14:paraId="420C958C" w14:textId="77777777" w:rsidR="00B553F9" w:rsidRDefault="00A2739B" w:rsidP="00DA4781">
      <w:pPr>
        <w:pStyle w:val="ad"/>
        <w:ind w:firstLine="560"/>
        <w:jc w:val="both"/>
      </w:pPr>
      <w:r>
        <w:rPr>
          <w:rFonts w:eastAsia="仿宋"/>
          <w:sz w:val="28"/>
        </w:rPr>
        <w:t>阐述各主干功能的实现过程，包括数据库事务的定义与实现、视图和触发器的定义与实现等（不允许大段引用源码，如有必要引用必须加详细注释）。</w:t>
      </w:r>
    </w:p>
    <w:p w14:paraId="77D1E5A9" w14:textId="77777777" w:rsidR="00B553F9" w:rsidRDefault="00A2739B" w:rsidP="00DA4781">
      <w:pPr>
        <w:pStyle w:val="ad"/>
        <w:ind w:firstLine="0"/>
        <w:jc w:val="both"/>
      </w:pPr>
      <w:r>
        <w:rPr>
          <w:rFonts w:eastAsia="仿宋"/>
          <w:b/>
          <w:sz w:val="28"/>
        </w:rPr>
        <w:t>4 .</w:t>
      </w:r>
      <w:r>
        <w:rPr>
          <w:rFonts w:eastAsia="仿宋"/>
          <w:b/>
          <w:sz w:val="28"/>
        </w:rPr>
        <w:t>数据库测试</w:t>
      </w:r>
    </w:p>
    <w:p w14:paraId="4ACCEFB1" w14:textId="052CB80F" w:rsidR="00A2739B" w:rsidRDefault="00A2739B" w:rsidP="00176DCD">
      <w:pPr>
        <w:pStyle w:val="ad"/>
        <w:ind w:firstLine="560"/>
        <w:jc w:val="both"/>
        <w:rPr>
          <w:rFonts w:eastAsia="仿宋"/>
          <w:sz w:val="28"/>
        </w:rPr>
      </w:pPr>
      <w:r>
        <w:rPr>
          <w:rFonts w:eastAsia="仿宋"/>
          <w:sz w:val="28"/>
        </w:rPr>
        <w:t>截屏或者界面运行结果展示呈现。</w:t>
      </w:r>
    </w:p>
    <w:p w14:paraId="1F9DD1D2" w14:textId="04872BE0" w:rsidR="007D5B22" w:rsidRDefault="007D5B22" w:rsidP="00176DCD">
      <w:pPr>
        <w:pStyle w:val="ad"/>
        <w:ind w:firstLine="560"/>
        <w:jc w:val="both"/>
        <w:rPr>
          <w:rFonts w:eastAsia="仿宋"/>
          <w:sz w:val="28"/>
        </w:rPr>
      </w:pPr>
    </w:p>
    <w:p w14:paraId="38A8D78C" w14:textId="77777777" w:rsidR="007D5B22" w:rsidRPr="007D5B22" w:rsidRDefault="007D5B22" w:rsidP="007D5B22">
      <w:pPr>
        <w:pStyle w:val="ad"/>
        <w:ind w:firstLine="0"/>
        <w:jc w:val="both"/>
        <w:rPr>
          <w:rFonts w:eastAsia="仿宋"/>
          <w:b/>
          <w:kern w:val="2"/>
          <w:sz w:val="32"/>
          <w:szCs w:val="24"/>
          <w:lang w:bidi="ar-SA"/>
        </w:rPr>
      </w:pPr>
      <w:r w:rsidRPr="007D5B22">
        <w:rPr>
          <w:rFonts w:eastAsia="仿宋" w:hint="eastAsia"/>
          <w:b/>
          <w:kern w:val="2"/>
          <w:sz w:val="32"/>
          <w:szCs w:val="24"/>
          <w:lang w:bidi="ar-SA"/>
        </w:rPr>
        <w:lastRenderedPageBreak/>
        <w:t>提交要求</w:t>
      </w:r>
    </w:p>
    <w:p w14:paraId="7028C83D" w14:textId="33CAE54F" w:rsidR="007D5B22" w:rsidRDefault="007D5B22" w:rsidP="007D5B22">
      <w:pPr>
        <w:pStyle w:val="ad"/>
        <w:ind w:firstLine="0"/>
        <w:jc w:val="both"/>
        <w:rPr>
          <w:rFonts w:eastAsia="仿宋"/>
          <w:sz w:val="28"/>
        </w:rPr>
      </w:pPr>
      <w:r w:rsidRPr="007D5B22">
        <w:rPr>
          <w:rFonts w:eastAsia="仿宋" w:hint="eastAsia"/>
          <w:sz w:val="28"/>
        </w:rPr>
        <w:t>1</w:t>
      </w:r>
      <w:r w:rsidRPr="007D5B22">
        <w:rPr>
          <w:rFonts w:eastAsia="仿宋" w:hint="eastAsia"/>
          <w:sz w:val="28"/>
        </w:rPr>
        <w:t>、</w:t>
      </w:r>
      <w:r>
        <w:rPr>
          <w:rFonts w:eastAsia="仿宋" w:hint="eastAsia"/>
          <w:sz w:val="28"/>
        </w:rPr>
        <w:t>提交时间：</w:t>
      </w:r>
      <w:r>
        <w:rPr>
          <w:rFonts w:eastAsia="仿宋" w:hint="eastAsia"/>
          <w:sz w:val="28"/>
        </w:rPr>
        <w:t>6</w:t>
      </w:r>
      <w:r>
        <w:rPr>
          <w:rFonts w:eastAsia="仿宋"/>
          <w:sz w:val="28"/>
        </w:rPr>
        <w:t>.11</w:t>
      </w:r>
      <w:r>
        <w:rPr>
          <w:rFonts w:eastAsia="仿宋" w:hint="eastAsia"/>
          <w:sz w:val="28"/>
        </w:rPr>
        <w:t>周日</w:t>
      </w:r>
      <w:r>
        <w:rPr>
          <w:rFonts w:eastAsia="仿宋"/>
          <w:sz w:val="28"/>
        </w:rPr>
        <w:t xml:space="preserve"> 23</w:t>
      </w:r>
      <w:r>
        <w:rPr>
          <w:rFonts w:eastAsia="仿宋" w:hint="eastAsia"/>
          <w:sz w:val="28"/>
        </w:rPr>
        <w:t>：</w:t>
      </w:r>
      <w:r>
        <w:rPr>
          <w:rFonts w:eastAsia="仿宋" w:hint="eastAsia"/>
          <w:sz w:val="28"/>
        </w:rPr>
        <w:t>5</w:t>
      </w:r>
      <w:r>
        <w:rPr>
          <w:rFonts w:eastAsia="仿宋"/>
          <w:sz w:val="28"/>
        </w:rPr>
        <w:t>9</w:t>
      </w:r>
      <w:r>
        <w:rPr>
          <w:rFonts w:eastAsia="仿宋" w:hint="eastAsia"/>
          <w:sz w:val="28"/>
        </w:rPr>
        <w:t>前</w:t>
      </w:r>
      <w:r>
        <w:rPr>
          <w:rFonts w:eastAsia="仿宋"/>
          <w:sz w:val="28"/>
        </w:rPr>
        <w:t>。</w:t>
      </w:r>
    </w:p>
    <w:p w14:paraId="50FCE679" w14:textId="10ADD3E7" w:rsidR="007D5B22" w:rsidRDefault="007D5B22" w:rsidP="007D5B22">
      <w:pPr>
        <w:pStyle w:val="ad"/>
        <w:ind w:firstLine="0"/>
        <w:jc w:val="both"/>
        <w:rPr>
          <w:rFonts w:eastAsia="仿宋"/>
          <w:sz w:val="28"/>
        </w:rPr>
      </w:pPr>
      <w:r>
        <w:rPr>
          <w:rFonts w:eastAsia="仿宋"/>
          <w:sz w:val="28"/>
        </w:rPr>
        <w:t>2</w:t>
      </w:r>
      <w:r>
        <w:rPr>
          <w:rFonts w:eastAsia="仿宋" w:hint="eastAsia"/>
          <w:sz w:val="28"/>
        </w:rPr>
        <w:t>、文件要求：提交一个压缩包：包括</w:t>
      </w:r>
      <w:r>
        <w:rPr>
          <w:rFonts w:eastAsia="仿宋" w:hint="eastAsia"/>
          <w:sz w:val="28"/>
        </w:rPr>
        <w:t>pdf</w:t>
      </w:r>
      <w:r>
        <w:rPr>
          <w:rFonts w:eastAsia="仿宋" w:hint="eastAsia"/>
          <w:sz w:val="28"/>
        </w:rPr>
        <w:t>报告</w:t>
      </w:r>
      <w:r w:rsidR="00E474E1">
        <w:rPr>
          <w:rFonts w:eastAsia="仿宋" w:hint="eastAsia"/>
          <w:sz w:val="28"/>
        </w:rPr>
        <w:t>、</w:t>
      </w:r>
      <w:r>
        <w:rPr>
          <w:rFonts w:eastAsia="仿宋" w:hint="eastAsia"/>
          <w:sz w:val="28"/>
        </w:rPr>
        <w:t>实验一</w:t>
      </w:r>
      <w:r w:rsidR="00E474E1">
        <w:rPr>
          <w:rFonts w:eastAsia="仿宋" w:hint="eastAsia"/>
          <w:sz w:val="28"/>
        </w:rPr>
        <w:t>和</w:t>
      </w:r>
      <w:r>
        <w:rPr>
          <w:rFonts w:eastAsia="仿宋" w:hint="eastAsia"/>
          <w:sz w:val="28"/>
        </w:rPr>
        <w:t>实验二代码</w:t>
      </w:r>
    </w:p>
    <w:p w14:paraId="0F615B9D" w14:textId="669BCA5B" w:rsidR="007D5B22" w:rsidRPr="007D5B22" w:rsidRDefault="007D5B22" w:rsidP="007D5B22">
      <w:pPr>
        <w:pStyle w:val="ad"/>
        <w:ind w:firstLine="0"/>
        <w:jc w:val="both"/>
        <w:rPr>
          <w:rFonts w:eastAsia="仿宋"/>
          <w:sz w:val="28"/>
        </w:rPr>
      </w:pPr>
      <w:r>
        <w:rPr>
          <w:rFonts w:eastAsia="仿宋" w:hint="eastAsia"/>
          <w:sz w:val="28"/>
        </w:rPr>
        <w:t>3</w:t>
      </w:r>
      <w:r>
        <w:rPr>
          <w:rFonts w:eastAsia="仿宋" w:hint="eastAsia"/>
          <w:sz w:val="28"/>
        </w:rPr>
        <w:t>、命名要求：</w:t>
      </w:r>
      <w:r w:rsidR="009B50F7">
        <w:rPr>
          <w:rFonts w:eastAsia="仿宋" w:hint="eastAsia"/>
          <w:sz w:val="28"/>
        </w:rPr>
        <w:t>压缩包和报告命名均为</w:t>
      </w:r>
      <w:r w:rsidR="00BC28BE">
        <w:rPr>
          <w:rFonts w:eastAsia="仿宋"/>
          <w:sz w:val="28"/>
        </w:rPr>
        <w:t xml:space="preserve"> </w:t>
      </w:r>
      <w:r>
        <w:rPr>
          <w:rFonts w:eastAsia="仿宋" w:hint="eastAsia"/>
          <w:sz w:val="28"/>
        </w:rPr>
        <w:t>学号</w:t>
      </w:r>
      <w:r>
        <w:rPr>
          <w:rFonts w:eastAsia="仿宋" w:hint="eastAsia"/>
          <w:sz w:val="28"/>
        </w:rPr>
        <w:t>-</w:t>
      </w:r>
      <w:r>
        <w:rPr>
          <w:rFonts w:eastAsia="仿宋" w:hint="eastAsia"/>
          <w:sz w:val="28"/>
        </w:rPr>
        <w:t>班级</w:t>
      </w:r>
      <w:r>
        <w:rPr>
          <w:rFonts w:eastAsia="仿宋" w:hint="eastAsia"/>
          <w:sz w:val="28"/>
        </w:rPr>
        <w:t>-</w:t>
      </w:r>
      <w:r>
        <w:rPr>
          <w:rFonts w:eastAsia="仿宋" w:hint="eastAsia"/>
          <w:sz w:val="28"/>
        </w:rPr>
        <w:t>姓名</w:t>
      </w:r>
    </w:p>
    <w:sectPr w:rsidR="007D5B22" w:rsidRPr="007D5B2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ourier New"/>
    <w:charset w:val="01"/>
    <w:family w:val="modern"/>
    <w:pitch w:val="fixed"/>
  </w:font>
  <w:font w:name="Noto Sans Mono CJK SC">
    <w:altName w:val="Calibri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altName w:val="Calibri"/>
    <w:charset w:val="01"/>
    <w:family w:val="auto"/>
    <w:pitch w:val="variable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9AC6350"/>
    <w:multiLevelType w:val="hybridMultilevel"/>
    <w:tmpl w:val="B7CA713A"/>
    <w:lvl w:ilvl="0" w:tplc="EAC054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6C01638"/>
    <w:multiLevelType w:val="hybridMultilevel"/>
    <w:tmpl w:val="96B8BD9C"/>
    <w:lvl w:ilvl="0" w:tplc="0FEE5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D33852"/>
    <w:multiLevelType w:val="hybridMultilevel"/>
    <w:tmpl w:val="2BC2002C"/>
    <w:lvl w:ilvl="0" w:tplc="E7AC301C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6" w15:restartNumberingAfterBreak="0">
    <w:nsid w:val="50F03D5E"/>
    <w:multiLevelType w:val="hybridMultilevel"/>
    <w:tmpl w:val="AF76B7B8"/>
    <w:lvl w:ilvl="0" w:tplc="8F02D576">
      <w:start w:val="1"/>
      <w:numFmt w:val="decimal"/>
      <w:lvlText w:val="%1、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7" w15:restartNumberingAfterBreak="0">
    <w:nsid w:val="51550351"/>
    <w:multiLevelType w:val="hybridMultilevel"/>
    <w:tmpl w:val="B4F2214C"/>
    <w:lvl w:ilvl="0" w:tplc="D3D2C888">
      <w:start w:val="1"/>
      <w:numFmt w:val="japaneseCounting"/>
      <w:lvlText w:val="%1、"/>
      <w:lvlJc w:val="left"/>
      <w:pPr>
        <w:ind w:left="460" w:hanging="4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05F38"/>
    <w:multiLevelType w:val="hybridMultilevel"/>
    <w:tmpl w:val="32CAF8C4"/>
    <w:lvl w:ilvl="0" w:tplc="DA7A02E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7EDE6C56"/>
    <w:multiLevelType w:val="hybridMultilevel"/>
    <w:tmpl w:val="C8DEA2C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 w16cid:durableId="673382551">
    <w:abstractNumId w:val="0"/>
  </w:num>
  <w:num w:numId="2" w16cid:durableId="302856435">
    <w:abstractNumId w:val="1"/>
  </w:num>
  <w:num w:numId="3" w16cid:durableId="945038236">
    <w:abstractNumId w:val="2"/>
  </w:num>
  <w:num w:numId="4" w16cid:durableId="823858485">
    <w:abstractNumId w:val="9"/>
  </w:num>
  <w:num w:numId="5" w16cid:durableId="2012677689">
    <w:abstractNumId w:val="3"/>
  </w:num>
  <w:num w:numId="6" w16cid:durableId="2101559542">
    <w:abstractNumId w:val="6"/>
  </w:num>
  <w:num w:numId="7" w16cid:durableId="700861760">
    <w:abstractNumId w:val="7"/>
  </w:num>
  <w:num w:numId="8" w16cid:durableId="1737556345">
    <w:abstractNumId w:val="5"/>
  </w:num>
  <w:num w:numId="9" w16cid:durableId="1671331348">
    <w:abstractNumId w:val="4"/>
  </w:num>
  <w:num w:numId="10" w16cid:durableId="16538704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81"/>
    <w:rsid w:val="000003E6"/>
    <w:rsid w:val="00001C93"/>
    <w:rsid w:val="000121A4"/>
    <w:rsid w:val="00030844"/>
    <w:rsid w:val="00053DD7"/>
    <w:rsid w:val="00061566"/>
    <w:rsid w:val="0008707F"/>
    <w:rsid w:val="00093E7A"/>
    <w:rsid w:val="000F4AC4"/>
    <w:rsid w:val="001111A3"/>
    <w:rsid w:val="00133532"/>
    <w:rsid w:val="00152AAD"/>
    <w:rsid w:val="00152F70"/>
    <w:rsid w:val="00176DCD"/>
    <w:rsid w:val="00185636"/>
    <w:rsid w:val="0018607E"/>
    <w:rsid w:val="001C04E3"/>
    <w:rsid w:val="001C5372"/>
    <w:rsid w:val="001F498C"/>
    <w:rsid w:val="00213C0B"/>
    <w:rsid w:val="00246E22"/>
    <w:rsid w:val="002A2E15"/>
    <w:rsid w:val="002D19B2"/>
    <w:rsid w:val="00317F43"/>
    <w:rsid w:val="003576B3"/>
    <w:rsid w:val="0036719E"/>
    <w:rsid w:val="003735F3"/>
    <w:rsid w:val="00375428"/>
    <w:rsid w:val="00387525"/>
    <w:rsid w:val="00391E1A"/>
    <w:rsid w:val="003A132B"/>
    <w:rsid w:val="003D7A31"/>
    <w:rsid w:val="003E2E77"/>
    <w:rsid w:val="00416563"/>
    <w:rsid w:val="00451842"/>
    <w:rsid w:val="0045676A"/>
    <w:rsid w:val="004734B4"/>
    <w:rsid w:val="00486FEF"/>
    <w:rsid w:val="004A01CE"/>
    <w:rsid w:val="004A2EE7"/>
    <w:rsid w:val="004B3A4C"/>
    <w:rsid w:val="004E0D35"/>
    <w:rsid w:val="004E2667"/>
    <w:rsid w:val="004E2A74"/>
    <w:rsid w:val="00505D78"/>
    <w:rsid w:val="0052006C"/>
    <w:rsid w:val="00535C68"/>
    <w:rsid w:val="00556F86"/>
    <w:rsid w:val="00596882"/>
    <w:rsid w:val="005D2ABE"/>
    <w:rsid w:val="005E664D"/>
    <w:rsid w:val="005F5F90"/>
    <w:rsid w:val="00610D60"/>
    <w:rsid w:val="00640BDF"/>
    <w:rsid w:val="00647CC5"/>
    <w:rsid w:val="00656F76"/>
    <w:rsid w:val="006B1B73"/>
    <w:rsid w:val="006B2346"/>
    <w:rsid w:val="006B7C8A"/>
    <w:rsid w:val="007119E5"/>
    <w:rsid w:val="00722386"/>
    <w:rsid w:val="00743450"/>
    <w:rsid w:val="00765234"/>
    <w:rsid w:val="00787529"/>
    <w:rsid w:val="007D5B22"/>
    <w:rsid w:val="007E5C11"/>
    <w:rsid w:val="00816711"/>
    <w:rsid w:val="0082055A"/>
    <w:rsid w:val="008237A3"/>
    <w:rsid w:val="008279F0"/>
    <w:rsid w:val="0083124E"/>
    <w:rsid w:val="0083591B"/>
    <w:rsid w:val="008463E4"/>
    <w:rsid w:val="00876B75"/>
    <w:rsid w:val="00890D9F"/>
    <w:rsid w:val="008B4DFF"/>
    <w:rsid w:val="008E4EDB"/>
    <w:rsid w:val="00946088"/>
    <w:rsid w:val="0095392D"/>
    <w:rsid w:val="0096583F"/>
    <w:rsid w:val="00977B54"/>
    <w:rsid w:val="009B50F7"/>
    <w:rsid w:val="009B62B8"/>
    <w:rsid w:val="009D2EE8"/>
    <w:rsid w:val="009E14AE"/>
    <w:rsid w:val="009E4963"/>
    <w:rsid w:val="00A033BD"/>
    <w:rsid w:val="00A2739B"/>
    <w:rsid w:val="00A3576B"/>
    <w:rsid w:val="00A621A1"/>
    <w:rsid w:val="00A83CF3"/>
    <w:rsid w:val="00A861B5"/>
    <w:rsid w:val="00AB0666"/>
    <w:rsid w:val="00AC08D2"/>
    <w:rsid w:val="00AC22AE"/>
    <w:rsid w:val="00AD3348"/>
    <w:rsid w:val="00B177D1"/>
    <w:rsid w:val="00B365C0"/>
    <w:rsid w:val="00B553F9"/>
    <w:rsid w:val="00B6495D"/>
    <w:rsid w:val="00B7264A"/>
    <w:rsid w:val="00B92EAC"/>
    <w:rsid w:val="00BC239C"/>
    <w:rsid w:val="00BC28BE"/>
    <w:rsid w:val="00BD5B6A"/>
    <w:rsid w:val="00BE1C37"/>
    <w:rsid w:val="00BE35C2"/>
    <w:rsid w:val="00BF4FA3"/>
    <w:rsid w:val="00C1342B"/>
    <w:rsid w:val="00C238AC"/>
    <w:rsid w:val="00C9466C"/>
    <w:rsid w:val="00CA3407"/>
    <w:rsid w:val="00CD41DD"/>
    <w:rsid w:val="00CD4E1D"/>
    <w:rsid w:val="00CE3E03"/>
    <w:rsid w:val="00CE4D08"/>
    <w:rsid w:val="00D020F9"/>
    <w:rsid w:val="00D64AC2"/>
    <w:rsid w:val="00DA4781"/>
    <w:rsid w:val="00DA60B4"/>
    <w:rsid w:val="00DC74FD"/>
    <w:rsid w:val="00DD7B25"/>
    <w:rsid w:val="00DF2D93"/>
    <w:rsid w:val="00DF6999"/>
    <w:rsid w:val="00E15C60"/>
    <w:rsid w:val="00E27855"/>
    <w:rsid w:val="00E31365"/>
    <w:rsid w:val="00E40A09"/>
    <w:rsid w:val="00E42EE3"/>
    <w:rsid w:val="00E474E1"/>
    <w:rsid w:val="00E634A2"/>
    <w:rsid w:val="00E86711"/>
    <w:rsid w:val="00E904A4"/>
    <w:rsid w:val="00F04BF7"/>
    <w:rsid w:val="00F073BB"/>
    <w:rsid w:val="00F221EC"/>
    <w:rsid w:val="00F45462"/>
    <w:rsid w:val="00F54F68"/>
    <w:rsid w:val="00F610F3"/>
    <w:rsid w:val="00FB2B26"/>
    <w:rsid w:val="00FC74D1"/>
    <w:rsid w:val="00FD7599"/>
    <w:rsid w:val="00F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B57204"/>
  <w15:chartTrackingRefBased/>
  <w15:docId w15:val="{BCC41338-C519-42E4-862B-AD725C69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Char">
    <w:name w:val="首页居中 Char"/>
    <w:rPr>
      <w:rFonts w:eastAsia="宋体"/>
      <w:sz w:val="30"/>
      <w:szCs w:val="30"/>
      <w:lang w:val="en-US" w:eastAsia="zh-CN" w:bidi="en-US"/>
    </w:rPr>
  </w:style>
  <w:style w:type="character" w:customStyle="1" w:styleId="Char0">
    <w:name w:val="页脚 Char"/>
    <w:rPr>
      <w:kern w:val="2"/>
      <w:sz w:val="18"/>
      <w:szCs w:val="18"/>
    </w:rPr>
  </w:style>
  <w:style w:type="character" w:customStyle="1" w:styleId="Char1">
    <w:name w:val="文档结构图 Char"/>
    <w:rPr>
      <w:rFonts w:ascii="宋体" w:hAnsi="宋体"/>
      <w:kern w:val="2"/>
      <w:sz w:val="18"/>
      <w:szCs w:val="18"/>
    </w:rPr>
  </w:style>
  <w:style w:type="character" w:styleId="a3">
    <w:name w:val="Strong"/>
    <w:qFormat/>
    <w:rPr>
      <w:b/>
      <w:bCs/>
    </w:rPr>
  </w:style>
  <w:style w:type="character" w:customStyle="1" w:styleId="a4">
    <w:name w:val="编号符号"/>
  </w:style>
  <w:style w:type="character" w:customStyle="1" w:styleId="a5">
    <w:name w:val="源文本"/>
    <w:rPr>
      <w:rFonts w:ascii="Liberation Mono" w:eastAsia="Noto Sans Mono CJK SC" w:hAnsi="Liberation Mono" w:cs="Liberation Mono"/>
    </w:rPr>
  </w:style>
  <w:style w:type="paragraph" w:customStyle="1" w:styleId="a6">
    <w:name w:val="标题样式"/>
    <w:basedOn w:val="a"/>
    <w:next w:val="a7"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Noto Sans CJK SC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CJK SC"/>
      <w:i/>
      <w:iCs/>
      <w:sz w:val="24"/>
    </w:rPr>
  </w:style>
  <w:style w:type="paragraph" w:customStyle="1" w:styleId="aa">
    <w:name w:val="索引"/>
    <w:basedOn w:val="a"/>
    <w:pPr>
      <w:suppressLineNumbers/>
    </w:pPr>
  </w:style>
  <w:style w:type="paragraph" w:customStyle="1" w:styleId="ab">
    <w:name w:val="页眉与页脚"/>
    <w:basedOn w:val="a"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首页居中"/>
    <w:basedOn w:val="a"/>
    <w:pPr>
      <w:widowControl/>
      <w:snapToGrid w:val="0"/>
      <w:spacing w:line="360" w:lineRule="auto"/>
      <w:ind w:firstLine="1977"/>
      <w:jc w:val="left"/>
    </w:pPr>
    <w:rPr>
      <w:kern w:val="0"/>
      <w:sz w:val="30"/>
      <w:szCs w:val="30"/>
      <w:lang w:bidi="en-US"/>
    </w:rPr>
  </w:style>
  <w:style w:type="paragraph" w:styleId="ae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Document Map"/>
    <w:basedOn w:val="a"/>
    <w:rPr>
      <w:rFonts w:ascii="宋体" w:hAnsi="宋体"/>
      <w:sz w:val="18"/>
      <w:szCs w:val="18"/>
    </w:rPr>
  </w:style>
  <w:style w:type="paragraph" w:styleId="af0">
    <w:name w:val="List Paragraph"/>
    <w:basedOn w:val="a"/>
    <w:uiPriority w:val="34"/>
    <w:qFormat/>
    <w:rsid w:val="00BE3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人工智能</dc:title>
  <dc:subject/>
  <dc:creator>t</dc:creator>
  <cp:keywords/>
  <cp:lastModifiedBy>科 曹</cp:lastModifiedBy>
  <cp:revision>138</cp:revision>
  <cp:lastPrinted>1899-12-31T16:00:00Z</cp:lastPrinted>
  <dcterms:created xsi:type="dcterms:W3CDTF">2023-05-03T13:24:00Z</dcterms:created>
  <dcterms:modified xsi:type="dcterms:W3CDTF">2023-05-26T10:35:00Z</dcterms:modified>
</cp:coreProperties>
</file>